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6CB6" w14:textId="77777777" w:rsidR="00381B79" w:rsidRDefault="00E33B78">
      <w:pPr>
        <w:spacing w:after="0" w:line="240" w:lineRule="auto"/>
        <w:jc w:val="center"/>
      </w:pPr>
      <w:r>
        <w:rPr>
          <w:rFonts w:ascii="Times" w:hAnsi="Times" w:cs="Times"/>
          <w:color w:val="000000"/>
          <w:sz w:val="53"/>
          <w:szCs w:val="53"/>
        </w:rPr>
        <w:t>Justin Hill</w:t>
      </w:r>
    </w:p>
    <w:p w14:paraId="0B726D58" w14:textId="77777777" w:rsidR="00381B79" w:rsidRDefault="00E33B78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26 Chalet Hills Terrace</w:t>
      </w:r>
    </w:p>
    <w:p w14:paraId="3FD979AC" w14:textId="77777777" w:rsidR="00381B79" w:rsidRDefault="00E33B78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Henderson, NV</w:t>
      </w:r>
    </w:p>
    <w:p w14:paraId="151D97E0" w14:textId="77777777" w:rsidR="00381B79" w:rsidRDefault="00E33B78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702-370-7274</w:t>
      </w:r>
    </w:p>
    <w:p w14:paraId="2B581E6E" w14:textId="77777777" w:rsidR="00381B79" w:rsidRDefault="00E33B78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justin.d.hill399123@gmail.com</w:t>
      </w:r>
    </w:p>
    <w:p w14:paraId="6E942252" w14:textId="77777777" w:rsidR="00381B79" w:rsidRDefault="00E33B78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Summary</w:t>
      </w:r>
    </w:p>
    <w:p w14:paraId="43F5A51E" w14:textId="77777777" w:rsidR="00381B79" w:rsidRDefault="00381B79">
      <w:pPr>
        <w:spacing w:after="0" w:line="240" w:lineRule="auto"/>
      </w:pPr>
    </w:p>
    <w:p w14:paraId="41CC3728" w14:textId="77777777" w:rsidR="00381B79" w:rsidRDefault="00E33B78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Technical Proficiencies</w:t>
      </w:r>
    </w:p>
    <w:p w14:paraId="526CC967" w14:textId="77777777" w:rsidR="00381B79" w:rsidRDefault="00E33B78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C++</w:t>
      </w:r>
    </w:p>
    <w:p w14:paraId="32776663" w14:textId="77777777" w:rsidR="00381B79" w:rsidRDefault="00E33B78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C</w:t>
      </w:r>
    </w:p>
    <w:p w14:paraId="299FA202" w14:textId="77777777" w:rsidR="00381B79" w:rsidRDefault="00E33B78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Java</w:t>
      </w:r>
    </w:p>
    <w:p w14:paraId="6C16E97C" w14:textId="77777777" w:rsidR="00381B79" w:rsidRDefault="00E33B78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Python</w:t>
      </w:r>
    </w:p>
    <w:p w14:paraId="4608342E" w14:textId="77777777" w:rsidR="00381B79" w:rsidRDefault="00E33B78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Bash</w:t>
      </w:r>
    </w:p>
    <w:p w14:paraId="43C6A58C" w14:textId="77777777" w:rsidR="00381B79" w:rsidRDefault="00E33B78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Microsoft Office Word</w:t>
      </w:r>
    </w:p>
    <w:p w14:paraId="36C9C7B9" w14:textId="77777777" w:rsidR="00381B79" w:rsidRDefault="00E33B78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Microsoft Office Excel</w:t>
      </w:r>
    </w:p>
    <w:p w14:paraId="75FFD234" w14:textId="77777777" w:rsidR="00381B79" w:rsidRDefault="00E33B78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PowerPoint</w:t>
      </w:r>
    </w:p>
    <w:p w14:paraId="72301876" w14:textId="77777777" w:rsidR="00381B79" w:rsidRDefault="00E33B78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Liquid</w:t>
      </w:r>
    </w:p>
    <w:p w14:paraId="3A276592" w14:textId="77777777" w:rsidR="00381B79" w:rsidRDefault="00E33B78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HTML</w:t>
      </w:r>
    </w:p>
    <w:p w14:paraId="147071E0" w14:textId="77777777" w:rsidR="00381B79" w:rsidRDefault="00E33B78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CSS</w:t>
      </w:r>
    </w:p>
    <w:p w14:paraId="38CD5E11" w14:textId="77777777" w:rsidR="00381B79" w:rsidRDefault="00381B79">
      <w:pPr>
        <w:spacing w:after="0" w:line="240" w:lineRule="auto"/>
      </w:pPr>
    </w:p>
    <w:p w14:paraId="399E74CA" w14:textId="77777777" w:rsidR="00381B79" w:rsidRDefault="00E33B78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Education</w:t>
      </w:r>
    </w:p>
    <w:p w14:paraId="0EF32F38" w14:textId="77777777" w:rsidR="00381B79" w:rsidRDefault="00E33B78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University of Colorado Boulder</w:t>
      </w:r>
    </w:p>
    <w:p w14:paraId="226735E9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Bachelor of Arts degree in Computer Science</w:t>
      </w:r>
    </w:p>
    <w:p w14:paraId="6C8BF8D1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Boulder, Colorado</w:t>
      </w:r>
    </w:p>
    <w:p w14:paraId="50D56D93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Graduated March 2018</w:t>
      </w:r>
    </w:p>
    <w:p w14:paraId="26D97FCA" w14:textId="77777777" w:rsidR="00381B79" w:rsidRDefault="00E33B78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I am a graduate from the University of Colorado Boulder with a Bachelor of Arts degree in Computer Science. My focus and interest is primarily in the fields of Information Security and Web Design. In addition to my information security internships, I participated in CyberPatriot. CyberPatriot is a nationwide competition pitting teams against each other to identify cybersecurity vulnerabilities and harden virtual systems while maintaining critical services in a six hour period. I have strong customer service and communication skills, enjoy working with a team, and take initiative on projects.</w:t>
      </w:r>
    </w:p>
    <w:p w14:paraId="010824A1" w14:textId="77777777" w:rsidR="00381B79" w:rsidRDefault="00381B79">
      <w:pPr>
        <w:spacing w:after="0" w:line="240" w:lineRule="auto"/>
      </w:pPr>
    </w:p>
    <w:p w14:paraId="3071E977" w14:textId="77777777" w:rsidR="00381B79" w:rsidRDefault="00E33B78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Employment History</w:t>
      </w:r>
    </w:p>
    <w:p w14:paraId="1D163DD2" w14:textId="77777777" w:rsidR="00381B79" w:rsidRDefault="00E33B78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Ross &amp; Snow</w:t>
      </w:r>
    </w:p>
    <w:p w14:paraId="794E5A1E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Website Developer</w:t>
      </w:r>
    </w:p>
    <w:p w14:paraId="4DE43BA1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January 2018 – Present</w:t>
      </w:r>
    </w:p>
    <w:p w14:paraId="47D061FC" w14:textId="77777777" w:rsidR="00381B79" w:rsidRDefault="00381B79">
      <w:pPr>
        <w:spacing w:after="240" w:line="240" w:lineRule="auto"/>
      </w:pPr>
    </w:p>
    <w:p w14:paraId="55AD54FC" w14:textId="77777777" w:rsidR="00D736D3" w:rsidRPr="00D736D3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Maintained website on Shopify Platform</w:t>
      </w:r>
    </w:p>
    <w:p w14:paraId="204BD9DD" w14:textId="15035E3A" w:rsidR="00381B79" w:rsidRPr="00407435" w:rsidRDefault="00E33B78" w:rsidP="00D736D3">
      <w:pPr>
        <w:pStyle w:val="ListParagraphPHPDOCX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Image rollovers from previous imagery to the new desired text/image layout</w:t>
      </w:r>
    </w:p>
    <w:p w14:paraId="3D429DE1" w14:textId="1FFCF814" w:rsidR="00407435" w:rsidRDefault="00407435" w:rsidP="00D736D3">
      <w:pPr>
        <w:pStyle w:val="ListParagraphPHPDOCX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Basic image editing in Photoshop to make them match site specifications</w:t>
      </w:r>
      <w:bookmarkStart w:id="0" w:name="_GoBack"/>
      <w:bookmarkEnd w:id="0"/>
    </w:p>
    <w:p w14:paraId="18F1BA8B" w14:textId="5615446D" w:rsidR="00381B79" w:rsidRPr="00D736D3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New feature development and website redesign through HTML/CSS and Liquid.</w:t>
      </w:r>
    </w:p>
    <w:p w14:paraId="50CE8364" w14:textId="77777777" w:rsidR="00D736D3" w:rsidRPr="00D736D3" w:rsidRDefault="00D736D3" w:rsidP="00D736D3">
      <w:pPr>
        <w:pStyle w:val="ListParagraph"/>
        <w:numPr>
          <w:ilvl w:val="1"/>
          <w:numId w:val="1"/>
        </w:numPr>
        <w:spacing w:after="240" w:line="240" w:lineRule="auto"/>
      </w:pPr>
      <w:r w:rsidRPr="00D736D3">
        <w:rPr>
          <w:rFonts w:ascii="Times" w:hAnsi="Times" w:cs="Times"/>
          <w:color w:val="000000"/>
          <w:sz w:val="24"/>
          <w:szCs w:val="24"/>
        </w:rPr>
        <w:t>Hovering over a link to display an image</w:t>
      </w:r>
    </w:p>
    <w:p w14:paraId="08EEEB88" w14:textId="61DC13F5" w:rsidR="00D736D3" w:rsidRPr="00D736D3" w:rsidRDefault="00D736D3" w:rsidP="00D736D3">
      <w:pPr>
        <w:pStyle w:val="ListParagraph"/>
        <w:numPr>
          <w:ilvl w:val="1"/>
          <w:numId w:val="1"/>
        </w:numPr>
        <w:spacing w:after="240" w:line="240" w:lineRule="auto"/>
      </w:pPr>
      <w:r w:rsidRPr="00D736D3">
        <w:rPr>
          <w:rFonts w:ascii="Times" w:hAnsi="Times" w:cs="Times"/>
          <w:color w:val="000000"/>
          <w:sz w:val="24"/>
          <w:szCs w:val="24"/>
        </w:rPr>
        <w:t>Infinite scrolling</w:t>
      </w:r>
    </w:p>
    <w:p w14:paraId="04F6519C" w14:textId="67165F71" w:rsidR="00D736D3" w:rsidRPr="00D736D3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Inventory Management</w:t>
      </w:r>
    </w:p>
    <w:p w14:paraId="5975760C" w14:textId="2CA26FD7" w:rsidR="00D736D3" w:rsidRPr="00D736D3" w:rsidRDefault="00E33B78" w:rsidP="00D736D3">
      <w:pPr>
        <w:pStyle w:val="ListParagraph"/>
        <w:numPr>
          <w:ilvl w:val="1"/>
          <w:numId w:val="1"/>
        </w:numPr>
        <w:spacing w:after="240" w:line="240" w:lineRule="auto"/>
      </w:pPr>
      <w:r w:rsidRPr="00D736D3">
        <w:rPr>
          <w:rFonts w:ascii="Times" w:hAnsi="Times" w:cs="Times"/>
          <w:color w:val="000000"/>
          <w:sz w:val="24"/>
          <w:szCs w:val="24"/>
        </w:rPr>
        <w:lastRenderedPageBreak/>
        <w:t>Reconciled inventory from multiple sources to ensure that we would not oversell inventory using</w:t>
      </w:r>
      <w:r w:rsidR="00D736D3">
        <w:rPr>
          <w:rFonts w:ascii="Times" w:hAnsi="Times" w:cs="Times"/>
          <w:color w:val="000000"/>
          <w:sz w:val="24"/>
          <w:szCs w:val="24"/>
        </w:rPr>
        <w:t xml:space="preserve"> </w:t>
      </w:r>
      <w:r w:rsidRPr="00D736D3">
        <w:rPr>
          <w:rFonts w:ascii="Times" w:hAnsi="Times" w:cs="Times"/>
          <w:color w:val="000000"/>
          <w:sz w:val="24"/>
          <w:szCs w:val="24"/>
        </w:rPr>
        <w:t>VLOOKUP and conditional formatting.</w:t>
      </w:r>
    </w:p>
    <w:p w14:paraId="46C8A61D" w14:textId="3D4CEE68" w:rsidR="00381B79" w:rsidRDefault="00E33B78" w:rsidP="00D736D3">
      <w:pPr>
        <w:pStyle w:val="ListParagraph"/>
        <w:numPr>
          <w:ilvl w:val="1"/>
          <w:numId w:val="1"/>
        </w:numPr>
        <w:spacing w:after="240" w:line="240" w:lineRule="auto"/>
      </w:pPr>
      <w:r w:rsidRPr="00D736D3">
        <w:rPr>
          <w:rFonts w:ascii="Times" w:hAnsi="Times" w:cs="Times"/>
          <w:color w:val="000000"/>
          <w:sz w:val="24"/>
          <w:szCs w:val="24"/>
        </w:rPr>
        <w:t>Developed Excel formulas and used functions to check for situations where too much</w:t>
      </w:r>
      <w:r w:rsidR="00D736D3">
        <w:rPr>
          <w:rFonts w:ascii="Times" w:hAnsi="Times" w:cs="Times"/>
          <w:color w:val="000000"/>
          <w:sz w:val="24"/>
          <w:szCs w:val="24"/>
        </w:rPr>
        <w:t xml:space="preserve"> </w:t>
      </w:r>
      <w:r w:rsidRPr="00D736D3">
        <w:rPr>
          <w:rFonts w:ascii="Times" w:hAnsi="Times" w:cs="Times"/>
          <w:color w:val="000000"/>
          <w:sz w:val="24"/>
          <w:szCs w:val="24"/>
        </w:rPr>
        <w:t>product was</w:t>
      </w:r>
      <w:r w:rsidR="00A36D85" w:rsidRPr="00D736D3">
        <w:rPr>
          <w:rFonts w:ascii="Times" w:hAnsi="Times" w:cs="Times"/>
          <w:color w:val="000000"/>
          <w:sz w:val="24"/>
          <w:szCs w:val="24"/>
        </w:rPr>
        <w:t xml:space="preserve"> </w:t>
      </w:r>
      <w:r w:rsidRPr="00D736D3">
        <w:rPr>
          <w:rFonts w:ascii="Times" w:hAnsi="Times" w:cs="Times"/>
          <w:color w:val="000000"/>
          <w:sz w:val="24"/>
          <w:szCs w:val="24"/>
        </w:rPr>
        <w:t>available.</w:t>
      </w:r>
    </w:p>
    <w:p w14:paraId="70898AD4" w14:textId="77777777" w:rsidR="00381B79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Processed incoming returns and sent out exchanges.</w:t>
      </w:r>
    </w:p>
    <w:p w14:paraId="679FEA10" w14:textId="77777777" w:rsidR="00381B79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Developed and maintained feeds for affiliates</w:t>
      </w:r>
    </w:p>
    <w:p w14:paraId="7CE35C2C" w14:textId="77777777" w:rsidR="00381B79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Assisted with customer support to ensure the best experience for our customers.</w:t>
      </w:r>
    </w:p>
    <w:p w14:paraId="3954078F" w14:textId="77777777" w:rsidR="00381B79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Distributed inventory to sales reps as necessary for trunk shows, issued and sent out return labels for retailers when necessary.</w:t>
      </w:r>
    </w:p>
    <w:p w14:paraId="67B2D14A" w14:textId="77777777" w:rsidR="00381B79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Helped set up EDI for our product to be on the Nordstrom website</w:t>
      </w:r>
    </w:p>
    <w:p w14:paraId="5213E3A4" w14:textId="77777777" w:rsidR="00381B79" w:rsidRDefault="00E33B78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Terrible Herbst</w:t>
      </w:r>
    </w:p>
    <w:p w14:paraId="6010E9A9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Media Techician</w:t>
      </w:r>
    </w:p>
    <w:p w14:paraId="03E0E57E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July 2017 – December 2017</w:t>
      </w:r>
    </w:p>
    <w:p w14:paraId="65D0D83B" w14:textId="77777777" w:rsidR="00381B79" w:rsidRDefault="00381B79">
      <w:pPr>
        <w:spacing w:after="240" w:line="240" w:lineRule="auto"/>
      </w:pPr>
    </w:p>
    <w:p w14:paraId="180437E3" w14:textId="7A0E900F" w:rsidR="00381B79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Maintained network of computers that play ads on top of pump</w:t>
      </w:r>
    </w:p>
    <w:p w14:paraId="74E0BAE1" w14:textId="77777777" w:rsidR="00381B79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Troubleshoot any issues and replace hardware as needed inside of computer system</w:t>
      </w:r>
    </w:p>
    <w:p w14:paraId="6C6E4B83" w14:textId="77777777" w:rsidR="00381B79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Flash image onto main drive in order for computer to run</w:t>
      </w:r>
    </w:p>
    <w:p w14:paraId="5E53D181" w14:textId="77777777" w:rsidR="00381B79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Remote administration of computers using the R-Admin software</w:t>
      </w:r>
    </w:p>
    <w:p w14:paraId="509937E0" w14:textId="77777777" w:rsidR="00381B79" w:rsidRDefault="00E33B78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Secured IT Solutions</w:t>
      </w:r>
    </w:p>
    <w:p w14:paraId="21016970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IT Security Intern</w:t>
      </w:r>
    </w:p>
    <w:p w14:paraId="4E36B817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May 2016 – August 2016</w:t>
      </w:r>
    </w:p>
    <w:p w14:paraId="2441325C" w14:textId="77777777" w:rsidR="00381B79" w:rsidRDefault="00381B79">
      <w:pPr>
        <w:spacing w:after="240" w:line="240" w:lineRule="auto"/>
      </w:pPr>
    </w:p>
    <w:p w14:paraId="7435AB64" w14:textId="1BB9919A" w:rsidR="00381B79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Wrote Whitepaper on DDoS prevention</w:t>
      </w:r>
    </w:p>
    <w:p w14:paraId="49FD0F77" w14:textId="77777777" w:rsidR="00381B79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Researched and reported on implementing network security</w:t>
      </w:r>
    </w:p>
    <w:p w14:paraId="0C47370E" w14:textId="77777777" w:rsidR="00381B79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Maintained and updated CyberSafeNV non-profit website</w:t>
      </w:r>
    </w:p>
    <w:p w14:paraId="2317BA00" w14:textId="77777777" w:rsidR="00381B79" w:rsidRDefault="00E33B78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IPS, Nevada</w:t>
      </w:r>
    </w:p>
    <w:p w14:paraId="60476864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IT Security Intern</w:t>
      </w:r>
    </w:p>
    <w:p w14:paraId="2E7CAEBA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May 2014 – August 2014</w:t>
      </w:r>
    </w:p>
    <w:p w14:paraId="0047ECB7" w14:textId="77777777" w:rsidR="00381B79" w:rsidRDefault="00381B79">
      <w:pPr>
        <w:spacing w:after="240" w:line="240" w:lineRule="auto"/>
      </w:pPr>
    </w:p>
    <w:p w14:paraId="6250E578" w14:textId="3913880E" w:rsidR="00381B79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Updated emergency policies to PCI standards by re-writing pre-existing documentation</w:t>
      </w:r>
    </w:p>
    <w:p w14:paraId="54802740" w14:textId="77777777" w:rsidR="00381B79" w:rsidRDefault="00E33B78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Researched and reported on implementing network security</w:t>
      </w:r>
    </w:p>
    <w:p w14:paraId="536EB7BD" w14:textId="77777777" w:rsidR="00381B79" w:rsidRDefault="00381B79">
      <w:pPr>
        <w:spacing w:after="0" w:line="240" w:lineRule="auto"/>
      </w:pPr>
    </w:p>
    <w:p w14:paraId="598BA04E" w14:textId="77777777" w:rsidR="00381B79" w:rsidRDefault="00E33B78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Professional Skills</w:t>
      </w:r>
    </w:p>
    <w:p w14:paraId="5C91B796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MICROSOFT EXCEL: Intermediate</w:t>
      </w:r>
    </w:p>
    <w:p w14:paraId="5D3CDADE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CSS: Intermediate</w:t>
      </w:r>
    </w:p>
    <w:p w14:paraId="02A56DA3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HTML: Intermediate</w:t>
      </w:r>
    </w:p>
    <w:p w14:paraId="1F6BCAC7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INVENTORY: Beginner</w:t>
      </w:r>
    </w:p>
    <w:p w14:paraId="054EEF7E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SECURITY: Competent</w:t>
      </w:r>
    </w:p>
    <w:p w14:paraId="40466BEC" w14:textId="77777777" w:rsidR="00381B79" w:rsidRDefault="00381B79">
      <w:pPr>
        <w:spacing w:after="0" w:line="240" w:lineRule="auto"/>
      </w:pPr>
    </w:p>
    <w:p w14:paraId="68A70A95" w14:textId="77777777" w:rsidR="00381B79" w:rsidRDefault="00E33B78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Languages</w:t>
      </w:r>
    </w:p>
    <w:p w14:paraId="6B4DEBC4" w14:textId="77777777" w:rsidR="00381B79" w:rsidRDefault="00E33B78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English: Conversational</w:t>
      </w:r>
    </w:p>
    <w:sectPr w:rsidR="00381B79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F4004" w14:textId="77777777" w:rsidR="00834F22" w:rsidRDefault="00834F22" w:rsidP="006E0FDA">
      <w:pPr>
        <w:spacing w:after="0" w:line="240" w:lineRule="auto"/>
      </w:pPr>
      <w:r>
        <w:separator/>
      </w:r>
    </w:p>
  </w:endnote>
  <w:endnote w:type="continuationSeparator" w:id="0">
    <w:p w14:paraId="3DF9EF80" w14:textId="77777777" w:rsidR="00834F22" w:rsidRDefault="00834F22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7F75C" w14:textId="77777777" w:rsidR="00834F22" w:rsidRDefault="00834F22" w:rsidP="006E0FDA">
      <w:pPr>
        <w:spacing w:after="0" w:line="240" w:lineRule="auto"/>
      </w:pPr>
      <w:r>
        <w:separator/>
      </w:r>
    </w:p>
  </w:footnote>
  <w:footnote w:type="continuationSeparator" w:id="0">
    <w:p w14:paraId="22766353" w14:textId="77777777" w:rsidR="00834F22" w:rsidRDefault="00834F22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7F869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7AF02B1"/>
    <w:multiLevelType w:val="hybridMultilevel"/>
    <w:tmpl w:val="C478ADC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65F9C"/>
    <w:rsid w:val="000F6147"/>
    <w:rsid w:val="00112029"/>
    <w:rsid w:val="00135412"/>
    <w:rsid w:val="00274922"/>
    <w:rsid w:val="00361FF4"/>
    <w:rsid w:val="00381B79"/>
    <w:rsid w:val="003B5299"/>
    <w:rsid w:val="00407435"/>
    <w:rsid w:val="004733C8"/>
    <w:rsid w:val="00493A0C"/>
    <w:rsid w:val="004D6B48"/>
    <w:rsid w:val="00531A4E"/>
    <w:rsid w:val="00535F5A"/>
    <w:rsid w:val="00555F58"/>
    <w:rsid w:val="006E6663"/>
    <w:rsid w:val="00834F22"/>
    <w:rsid w:val="008B3AC2"/>
    <w:rsid w:val="008F680D"/>
    <w:rsid w:val="00A36D85"/>
    <w:rsid w:val="00AC197E"/>
    <w:rsid w:val="00B21D59"/>
    <w:rsid w:val="00BD419F"/>
    <w:rsid w:val="00CA038A"/>
    <w:rsid w:val="00D736D3"/>
    <w:rsid w:val="00DF064E"/>
    <w:rsid w:val="00E33B78"/>
    <w:rsid w:val="00EE10A9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9944"/>
  <w15:docId w15:val="{2910B0AD-4D55-41B2-8D83-46C6431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99"/>
    <w:rsid w:val="00D7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12A66-152E-4FC4-BA4B-7A94C73B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Justin Hill</cp:lastModifiedBy>
  <cp:revision>5</cp:revision>
  <dcterms:created xsi:type="dcterms:W3CDTF">2019-03-28T19:29:00Z</dcterms:created>
  <dcterms:modified xsi:type="dcterms:W3CDTF">2019-05-04T23:48:00Z</dcterms:modified>
</cp:coreProperties>
</file>