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" w:hAnsi="Times" w:cs="Times"/>
          <w:b/>
          <w:bCs/>
          <w:color w:val="000000"/>
        </w:rPr>
      </w:pPr>
      <w:r>
        <w:rPr>
          <w:rFonts w:ascii="Times" w:hAnsi="Times" w:cs="Times"/>
          <w:b/>
          <w:bCs/>
          <w:color w:val="000000"/>
        </w:rPr>
        <w:t>LA DONA R. CANEVARO</w:t>
      </w:r>
    </w:p>
    <w:p w:rsid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" w:hAnsi="Times" w:cs="Times"/>
          <w:b/>
          <w:bCs/>
          <w:color w:val="000000"/>
        </w:rPr>
      </w:pPr>
      <w:r>
        <w:rPr>
          <w:rFonts w:ascii="Times" w:hAnsi="Times" w:cs="Times"/>
          <w:b/>
          <w:bCs/>
          <w:color w:val="000000"/>
        </w:rPr>
        <w:t xml:space="preserve"> </w:t>
      </w:r>
    </w:p>
    <w:p w:rsid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" w:hAnsi="Times" w:cs="Times"/>
          <w:b/>
          <w:bCs/>
          <w:color w:val="000000"/>
        </w:rPr>
      </w:pPr>
      <w:r>
        <w:rPr>
          <w:rFonts w:ascii="Times" w:hAnsi="Times" w:cs="Times"/>
          <w:b/>
          <w:bCs/>
          <w:color w:val="000000"/>
        </w:rPr>
        <w:t>415.992.1252 or ladona@hotelknot.com</w:t>
      </w:r>
    </w:p>
    <w:p w:rsid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" w:hAnsi="Times" w:cs="Times"/>
          <w:b/>
          <w:bCs/>
          <w:color w:val="000000"/>
        </w:rPr>
      </w:pPr>
    </w:p>
    <w:p w:rsid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" w:hAnsi="Times" w:cs="Times"/>
          <w:b/>
          <w:bCs/>
          <w:color w:val="000000"/>
        </w:rPr>
      </w:pPr>
      <w:r>
        <w:rPr>
          <w:rFonts w:ascii="Times" w:hAnsi="Times" w:cs="Times"/>
          <w:b/>
          <w:bCs/>
          <w:color w:val="000000"/>
        </w:rPr>
        <w:t>SUMMARY</w:t>
      </w:r>
    </w:p>
    <w:p w:rsid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Results-driven with expertise in achieving business goals by developing sales strategies that meet short and long-range revenue targets. Skilled at creating well developed actionable business plans to grow market share. Solid history in team building, business development and sales success, responsible for multi-million dollar budgets to project management of new hotel openings, luxury, flagged and independent. Strong understanding of Major Domestic &amp; International Markets, New York, London, Paris, Dublin, Los Angeles, San Francisco &amp; the Pacific Northwest - with long lasting relationships with key decision makers. Knowledgeable in creating Marketing Plans, Business Plans, Revenue Management Strategies. Experienced in: Consorita/TMC, FIT/Wholesale, Group, Business Travel contracting, pricing models, branding and re- concepting, website and mobile app development, SEO/SEM, advertising and collateral development, ROI analysis, copywriting and Public Relations.</w:t>
      </w:r>
    </w:p>
    <w:p w:rsid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Hotel Knot – Consulting – (October 2014 – Present)</w:t>
      </w:r>
    </w:p>
    <w:p w:rsid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Founder &amp; Chief Connections Officer</w:t>
      </w:r>
    </w:p>
    <w:p w:rsidR="00BF222C" w:rsidRP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Cs/>
          <w:color w:val="000000"/>
        </w:rPr>
      </w:pPr>
      <w:r w:rsidRPr="00BF222C">
        <w:rPr>
          <w:rFonts w:ascii="Times New Roman" w:hAnsi="Times New Roman" w:cs="Times New Roman"/>
          <w:b/>
          <w:bCs/>
          <w:color w:val="000000"/>
        </w:rPr>
        <w:t>Startups</w:t>
      </w:r>
      <w:r w:rsidRPr="00BF222C">
        <w:rPr>
          <w:rFonts w:ascii="Times New Roman" w:hAnsi="Times New Roman" w:cs="Times New Roman"/>
          <w:iCs/>
          <w:color w:val="000000"/>
        </w:rPr>
        <w:t> - Hotel Knot makes the introduction, presents your solution and closes the deal.  We also provide insight, best practices and insider info on approaching the Hospitality Industry.  </w:t>
      </w:r>
    </w:p>
    <w:p w:rsid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i/>
          <w:iCs/>
          <w:color w:val="000000"/>
        </w:rPr>
      </w:pPr>
      <w:r w:rsidRPr="00BF222C">
        <w:rPr>
          <w:rFonts w:ascii="Times New Roman" w:hAnsi="Times New Roman" w:cs="Times New Roman"/>
          <w:b/>
          <w:bCs/>
          <w:color w:val="000000"/>
        </w:rPr>
        <w:t>Hotels</w:t>
      </w:r>
      <w:r w:rsidRPr="00BF222C">
        <w:rPr>
          <w:rFonts w:ascii="Times New Roman" w:hAnsi="Times New Roman" w:cs="Times New Roman"/>
          <w:b/>
          <w:iCs/>
          <w:color w:val="000000"/>
        </w:rPr>
        <w:t> </w:t>
      </w:r>
      <w:r w:rsidRPr="00BF222C">
        <w:rPr>
          <w:rFonts w:ascii="Times New Roman" w:hAnsi="Times New Roman" w:cs="Times New Roman"/>
          <w:iCs/>
          <w:color w:val="000000"/>
        </w:rPr>
        <w:t>- Hotel Knot brings you innovative software solutions direct; we also uncover, advise and facilitate the best marketing opportunities for your property.  Serve your guests, increase revenues and ease team demands</w:t>
      </w:r>
      <w:r w:rsidRPr="00BF222C">
        <w:rPr>
          <w:rFonts w:ascii="Times New Roman" w:hAnsi="Times New Roman" w:cs="Times New Roman"/>
          <w:b/>
          <w:i/>
          <w:iCs/>
          <w:color w:val="000000"/>
        </w:rPr>
        <w:t>.</w:t>
      </w:r>
    </w:p>
    <w:p w:rsidR="00BF222C" w:rsidRP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Cs/>
          <w:color w:val="000000"/>
        </w:rPr>
      </w:pPr>
      <w:r>
        <w:rPr>
          <w:rFonts w:ascii="Times New Roman" w:hAnsi="Times New Roman" w:cs="Times New Roman"/>
          <w:b/>
          <w:iCs/>
          <w:color w:val="000000"/>
        </w:rPr>
        <w:t xml:space="preserve">Clients: </w:t>
      </w:r>
      <w:r w:rsidR="00962CF8">
        <w:rPr>
          <w:rFonts w:ascii="Times New Roman" w:hAnsi="Times New Roman" w:cs="Times New Roman"/>
          <w:iCs/>
          <w:color w:val="000000"/>
        </w:rPr>
        <w:t>Travelnuts, Inc., Badge.co &amp; BLLA.org</w:t>
      </w:r>
    </w:p>
    <w:p w:rsidR="00962CF8" w:rsidRDefault="00962CF8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:rsid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color w:val="000000"/>
        </w:rPr>
      </w:pPr>
      <w:r>
        <w:rPr>
          <w:rFonts w:ascii="Times" w:hAnsi="Times" w:cs="Times"/>
          <w:b/>
          <w:bCs/>
          <w:color w:val="000000"/>
        </w:rPr>
        <w:t xml:space="preserve">The Riverhouse Hotel &amp; </w:t>
      </w:r>
      <w:proofErr w:type="gramStart"/>
      <w:r>
        <w:rPr>
          <w:rFonts w:ascii="Times" w:hAnsi="Times" w:cs="Times"/>
          <w:b/>
          <w:bCs/>
          <w:color w:val="000000"/>
        </w:rPr>
        <w:t>Convention Center</w:t>
      </w:r>
      <w:proofErr w:type="gramEnd"/>
      <w:r>
        <w:rPr>
          <w:rFonts w:ascii="Times" w:hAnsi="Times" w:cs="Times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 xml:space="preserve">– </w:t>
      </w:r>
      <w:r>
        <w:rPr>
          <w:rFonts w:ascii="Times" w:hAnsi="Times" w:cs="Times"/>
          <w:b/>
          <w:bCs/>
          <w:color w:val="000000"/>
        </w:rPr>
        <w:t xml:space="preserve">(January 2013 </w:t>
      </w:r>
      <w:r>
        <w:rPr>
          <w:rFonts w:ascii="Times New Roman" w:hAnsi="Times New Roman" w:cs="Times New Roman"/>
          <w:b/>
          <w:bCs/>
          <w:color w:val="000000"/>
        </w:rPr>
        <w:t xml:space="preserve">– </w:t>
      </w:r>
      <w:r>
        <w:rPr>
          <w:rFonts w:ascii="Times" w:hAnsi="Times" w:cs="Times"/>
          <w:b/>
          <w:bCs/>
          <w:color w:val="000000"/>
        </w:rPr>
        <w:t xml:space="preserve">September 2014) </w:t>
      </w:r>
    </w:p>
    <w:p w:rsid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color w:val="000000"/>
        </w:rPr>
      </w:pPr>
      <w:r>
        <w:rPr>
          <w:rFonts w:ascii="Times" w:hAnsi="Times" w:cs="Times"/>
          <w:b/>
          <w:bCs/>
          <w:color w:val="000000"/>
        </w:rPr>
        <w:t>Director of Sales &amp; Marketing</w:t>
      </w:r>
    </w:p>
    <w:p w:rsidR="00BF222C" w:rsidRP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Cs/>
          <w:color w:val="000000"/>
        </w:rPr>
      </w:pPr>
      <w:r w:rsidRPr="00BF222C">
        <w:rPr>
          <w:rFonts w:ascii="Helvetica" w:hAnsi="Helvetica" w:cs="Helvetica"/>
          <w:color w:val="000000"/>
        </w:rPr>
        <w:t xml:space="preserve"> </w:t>
      </w:r>
      <w:r w:rsidRPr="00BF222C">
        <w:rPr>
          <w:rFonts w:ascii="Times" w:hAnsi="Times" w:cs="Times"/>
          <w:bCs/>
          <w:color w:val="000000"/>
        </w:rPr>
        <w:t xml:space="preserve">Responsible for leading the remote sales team and achieving the shared goal of $3.6 </w:t>
      </w:r>
      <w:r>
        <w:rPr>
          <w:rFonts w:ascii="Times" w:hAnsi="Times" w:cs="Times"/>
          <w:bCs/>
          <w:color w:val="000000"/>
        </w:rPr>
        <w:t xml:space="preserve">  </w:t>
      </w:r>
      <w:r w:rsidRPr="00BF222C">
        <w:rPr>
          <w:rFonts w:ascii="Times" w:hAnsi="Times" w:cs="Times"/>
          <w:bCs/>
          <w:color w:val="000000"/>
        </w:rPr>
        <w:t>Million annually, personally responsible for $800k in revenue</w:t>
      </w:r>
    </w:p>
    <w:p w:rsidR="00BF222C" w:rsidRP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Cs/>
          <w:color w:val="000000"/>
        </w:rPr>
      </w:pPr>
      <w:r w:rsidRPr="00BF222C">
        <w:rPr>
          <w:rFonts w:ascii="Helvetica" w:hAnsi="Helvetica" w:cs="Helvetica"/>
          <w:color w:val="000000"/>
        </w:rPr>
        <w:t xml:space="preserve"> </w:t>
      </w:r>
      <w:r w:rsidRPr="00BF222C">
        <w:rPr>
          <w:rFonts w:ascii="Times" w:hAnsi="Times" w:cs="Times"/>
          <w:bCs/>
          <w:color w:val="000000"/>
        </w:rPr>
        <w:t>Increased Convention Center revenue by 9% within the first year</w:t>
      </w:r>
    </w:p>
    <w:p w:rsidR="00BF222C" w:rsidRP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Cs/>
          <w:color w:val="000000"/>
        </w:rPr>
      </w:pPr>
      <w:r w:rsidRPr="00BF222C">
        <w:rPr>
          <w:rFonts w:ascii="Helvetica" w:hAnsi="Helvetica" w:cs="Helvetica"/>
          <w:color w:val="000000"/>
        </w:rPr>
        <w:t xml:space="preserve"> </w:t>
      </w:r>
      <w:r w:rsidRPr="00BF222C">
        <w:rPr>
          <w:rFonts w:ascii="Times" w:hAnsi="Times" w:cs="Times"/>
          <w:bCs/>
          <w:color w:val="000000"/>
        </w:rPr>
        <w:t>Established new revenue strategies to in</w:t>
      </w:r>
      <w:r>
        <w:rPr>
          <w:rFonts w:ascii="Times" w:hAnsi="Times" w:cs="Times"/>
          <w:bCs/>
          <w:color w:val="000000"/>
        </w:rPr>
        <w:t xml:space="preserve">crease ADR by addressing market </w:t>
      </w:r>
      <w:r w:rsidRPr="00BF222C">
        <w:rPr>
          <w:rFonts w:ascii="Times" w:hAnsi="Times" w:cs="Times"/>
          <w:bCs/>
          <w:color w:val="000000"/>
        </w:rPr>
        <w:t xml:space="preserve">mix </w:t>
      </w:r>
      <w:r w:rsidRPr="00BF222C">
        <w:rPr>
          <w:rFonts w:ascii="Times New Roman" w:hAnsi="Times New Roman" w:cs="Times New Roman"/>
          <w:bCs/>
          <w:color w:val="000000"/>
        </w:rPr>
        <w:t xml:space="preserve">– </w:t>
      </w:r>
      <w:r w:rsidRPr="00BF222C">
        <w:rPr>
          <w:rFonts w:ascii="Times" w:hAnsi="Times" w:cs="Times"/>
          <w:bCs/>
          <w:color w:val="000000"/>
        </w:rPr>
        <w:t>YOY</w:t>
      </w:r>
      <w:r>
        <w:rPr>
          <w:rFonts w:ascii="Times" w:hAnsi="Times" w:cs="Times"/>
          <w:bCs/>
          <w:color w:val="000000"/>
        </w:rPr>
        <w:t xml:space="preserve">                             </w:t>
      </w:r>
      <w:r w:rsidRPr="00BF222C">
        <w:rPr>
          <w:rFonts w:ascii="Times" w:hAnsi="Times" w:cs="Times"/>
          <w:bCs/>
          <w:color w:val="000000"/>
        </w:rPr>
        <w:t xml:space="preserve"> </w:t>
      </w:r>
      <w:r>
        <w:rPr>
          <w:rFonts w:ascii="Times" w:hAnsi="Times" w:cs="Times"/>
          <w:bCs/>
          <w:color w:val="000000"/>
        </w:rPr>
        <w:t xml:space="preserve">          </w:t>
      </w:r>
      <w:r w:rsidRPr="00BF222C">
        <w:rPr>
          <w:rFonts w:ascii="Times" w:hAnsi="Times" w:cs="Times"/>
          <w:bCs/>
          <w:color w:val="000000"/>
        </w:rPr>
        <w:t>growth in revenue over $200k</w:t>
      </w:r>
    </w:p>
    <w:p w:rsidR="00962CF8" w:rsidRDefault="00962CF8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:rsid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color w:val="000000"/>
        </w:rPr>
      </w:pPr>
      <w:r>
        <w:rPr>
          <w:rFonts w:ascii="Times" w:hAnsi="Times" w:cs="Times"/>
          <w:b/>
          <w:bCs/>
          <w:color w:val="000000"/>
        </w:rPr>
        <w:t xml:space="preserve">Creative Dilemma </w:t>
      </w:r>
      <w:r>
        <w:rPr>
          <w:rFonts w:ascii="Times New Roman" w:hAnsi="Times New Roman" w:cs="Times New Roman"/>
          <w:b/>
          <w:bCs/>
          <w:color w:val="000000"/>
        </w:rPr>
        <w:t xml:space="preserve">– </w:t>
      </w:r>
      <w:r>
        <w:rPr>
          <w:rFonts w:ascii="Times" w:hAnsi="Times" w:cs="Times"/>
          <w:b/>
          <w:bCs/>
          <w:color w:val="000000"/>
        </w:rPr>
        <w:t xml:space="preserve">(January 2012 </w:t>
      </w:r>
      <w:r>
        <w:rPr>
          <w:rFonts w:ascii="Times New Roman" w:hAnsi="Times New Roman" w:cs="Times New Roman"/>
          <w:b/>
          <w:bCs/>
          <w:color w:val="000000"/>
        </w:rPr>
        <w:t xml:space="preserve">– </w:t>
      </w:r>
      <w:r>
        <w:rPr>
          <w:rFonts w:ascii="Times" w:hAnsi="Times" w:cs="Times"/>
          <w:b/>
          <w:bCs/>
          <w:color w:val="000000"/>
        </w:rPr>
        <w:t>January 2013)</w:t>
      </w:r>
    </w:p>
    <w:p w:rsid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color w:val="000000"/>
        </w:rPr>
      </w:pPr>
      <w:r>
        <w:rPr>
          <w:rFonts w:ascii="Times" w:hAnsi="Times" w:cs="Times"/>
          <w:b/>
          <w:bCs/>
          <w:color w:val="000000"/>
        </w:rPr>
        <w:t>Co-Owner / Creator</w:t>
      </w:r>
    </w:p>
    <w:p w:rsidR="00BF222C" w:rsidRP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Cs/>
          <w:color w:val="000000"/>
        </w:rPr>
      </w:pPr>
      <w:r w:rsidRPr="00BF222C">
        <w:rPr>
          <w:rFonts w:ascii="Helvetica" w:hAnsi="Helvetica" w:cs="Helvetica"/>
          <w:color w:val="000000"/>
        </w:rPr>
        <w:t xml:space="preserve"> </w:t>
      </w:r>
      <w:r w:rsidRPr="00BF222C">
        <w:rPr>
          <w:rFonts w:ascii="Times" w:hAnsi="Times" w:cs="Times"/>
          <w:bCs/>
          <w:color w:val="000000"/>
        </w:rPr>
        <w:t>Developed Business &amp; Marketing Plan to build partnerships with Hotels, Resorts &amp; other Lifestyle Brands</w:t>
      </w:r>
    </w:p>
    <w:p w:rsidR="00BF222C" w:rsidRP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Cs/>
          <w:color w:val="000000"/>
        </w:rPr>
      </w:pPr>
      <w:r w:rsidRPr="00BF222C">
        <w:rPr>
          <w:rFonts w:ascii="Helvetica" w:hAnsi="Helvetica" w:cs="Helvetica"/>
          <w:color w:val="000000"/>
        </w:rPr>
        <w:t xml:space="preserve"> </w:t>
      </w:r>
      <w:r w:rsidRPr="00BF222C">
        <w:rPr>
          <w:rFonts w:ascii="Times" w:hAnsi="Times" w:cs="Times"/>
          <w:bCs/>
          <w:color w:val="000000"/>
        </w:rPr>
        <w:t>Lead Business Development for a start up Marketing Agency focused on integrated Marketing, utilizing Mobile, Social &amp; Collateral Development</w:t>
      </w:r>
    </w:p>
    <w:p w:rsid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color w:val="000000"/>
        </w:rPr>
      </w:pPr>
    </w:p>
    <w:p w:rsidR="00962CF8" w:rsidRDefault="00962CF8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color w:val="000000"/>
        </w:rPr>
      </w:pPr>
    </w:p>
    <w:p w:rsidR="00962CF8" w:rsidRDefault="00962CF8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color w:val="000000"/>
        </w:rPr>
      </w:pPr>
    </w:p>
    <w:p w:rsidR="00962CF8" w:rsidRDefault="00962CF8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color w:val="000000"/>
        </w:rPr>
      </w:pPr>
    </w:p>
    <w:p w:rsid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color w:val="000000"/>
        </w:rPr>
      </w:pPr>
      <w:r>
        <w:rPr>
          <w:rFonts w:ascii="Times" w:hAnsi="Times" w:cs="Times"/>
          <w:b/>
          <w:bCs/>
          <w:color w:val="000000"/>
        </w:rPr>
        <w:lastRenderedPageBreak/>
        <w:t xml:space="preserve">JRK Hotel Group </w:t>
      </w:r>
      <w:r>
        <w:rPr>
          <w:rFonts w:ascii="Times New Roman" w:hAnsi="Times New Roman" w:cs="Times New Roman"/>
          <w:b/>
          <w:bCs/>
          <w:color w:val="000000"/>
        </w:rPr>
        <w:t xml:space="preserve">– </w:t>
      </w:r>
      <w:r>
        <w:rPr>
          <w:rFonts w:ascii="Times" w:hAnsi="Times" w:cs="Times"/>
          <w:b/>
          <w:bCs/>
          <w:color w:val="000000"/>
        </w:rPr>
        <w:t xml:space="preserve">Villa Florence Hotel (November 2011 </w:t>
      </w:r>
      <w:r>
        <w:rPr>
          <w:rFonts w:ascii="Times New Roman" w:hAnsi="Times New Roman" w:cs="Times New Roman"/>
          <w:b/>
          <w:bCs/>
          <w:color w:val="000000"/>
        </w:rPr>
        <w:t xml:space="preserve">– </w:t>
      </w:r>
      <w:r>
        <w:rPr>
          <w:rFonts w:ascii="Times" w:hAnsi="Times" w:cs="Times"/>
          <w:b/>
          <w:bCs/>
          <w:color w:val="000000"/>
        </w:rPr>
        <w:t xml:space="preserve">January 2012) </w:t>
      </w:r>
    </w:p>
    <w:p w:rsid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color w:val="000000"/>
        </w:rPr>
      </w:pPr>
      <w:r>
        <w:rPr>
          <w:rFonts w:ascii="Times" w:hAnsi="Times" w:cs="Times"/>
          <w:b/>
          <w:bCs/>
          <w:color w:val="000000"/>
        </w:rPr>
        <w:t xml:space="preserve">Interim Director of Sales &amp; Marketing </w:t>
      </w:r>
      <w:r>
        <w:rPr>
          <w:rFonts w:ascii="Times New Roman" w:hAnsi="Times New Roman" w:cs="Times New Roman"/>
          <w:b/>
          <w:bCs/>
          <w:color w:val="000000"/>
        </w:rPr>
        <w:t xml:space="preserve">– </w:t>
      </w:r>
      <w:r>
        <w:rPr>
          <w:rFonts w:ascii="Times" w:hAnsi="Times" w:cs="Times"/>
          <w:b/>
          <w:bCs/>
          <w:color w:val="000000"/>
        </w:rPr>
        <w:t>Property transition due to Sale</w:t>
      </w:r>
    </w:p>
    <w:p w:rsidR="00BF222C" w:rsidRP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Cs/>
          <w:color w:val="000000"/>
        </w:rPr>
      </w:pPr>
      <w:r w:rsidRPr="00BF222C">
        <w:rPr>
          <w:rFonts w:ascii="Helvetica" w:hAnsi="Helvetica" w:cs="Helvetica"/>
          <w:color w:val="000000"/>
        </w:rPr>
        <w:t xml:space="preserve"> </w:t>
      </w:r>
      <w:r w:rsidRPr="00BF222C">
        <w:rPr>
          <w:rFonts w:ascii="Times" w:hAnsi="Times" w:cs="Times"/>
          <w:bCs/>
          <w:color w:val="000000"/>
        </w:rPr>
        <w:t>Smoothly transitioned sales personnel and instituted a training outline focused on motivating team to achieve maximum growth in revenues</w:t>
      </w:r>
    </w:p>
    <w:p w:rsidR="00BF222C" w:rsidRP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Cs/>
          <w:color w:val="000000"/>
        </w:rPr>
      </w:pPr>
      <w:r w:rsidRPr="00BF222C">
        <w:rPr>
          <w:rFonts w:ascii="Helvetica" w:hAnsi="Helvetica" w:cs="Helvetica"/>
          <w:color w:val="000000"/>
        </w:rPr>
        <w:t xml:space="preserve"> </w:t>
      </w:r>
      <w:r w:rsidRPr="00BF222C">
        <w:rPr>
          <w:rFonts w:ascii="Times" w:hAnsi="Times" w:cs="Times"/>
          <w:bCs/>
          <w:color w:val="000000"/>
        </w:rPr>
        <w:t>Developed Business &amp; Marketing Plan to increase revenues based upon new ownership expectations</w:t>
      </w:r>
    </w:p>
    <w:p w:rsid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Cs/>
          <w:color w:val="000000"/>
        </w:rPr>
      </w:pPr>
      <w:r w:rsidRPr="00BF222C">
        <w:rPr>
          <w:rFonts w:ascii="Helvetica" w:hAnsi="Helvetica" w:cs="Helvetica"/>
          <w:color w:val="000000"/>
        </w:rPr>
        <w:t xml:space="preserve"> </w:t>
      </w:r>
      <w:r w:rsidRPr="00BF222C">
        <w:rPr>
          <w:rFonts w:ascii="Times" w:hAnsi="Times" w:cs="Times"/>
          <w:bCs/>
          <w:color w:val="000000"/>
        </w:rPr>
        <w:t>Owned responsibility for all Public Relations, Business Development and Marketing efforts for relaunch</w:t>
      </w:r>
    </w:p>
    <w:p w:rsidR="00962CF8" w:rsidRDefault="00962CF8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Cs/>
          <w:color w:val="000000"/>
        </w:rPr>
      </w:pPr>
    </w:p>
    <w:p w:rsid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" w:hAnsi="Times" w:cs="Times"/>
          <w:b/>
          <w:bCs/>
          <w:color w:val="000000"/>
        </w:rPr>
        <w:t xml:space="preserve">Larkspur Hotels &amp; Restaurants </w:t>
      </w:r>
      <w:r>
        <w:rPr>
          <w:rFonts w:ascii="Times New Roman" w:hAnsi="Times New Roman" w:cs="Times New Roman"/>
          <w:b/>
          <w:bCs/>
          <w:color w:val="000000"/>
        </w:rPr>
        <w:t xml:space="preserve">– </w:t>
      </w:r>
      <w:r>
        <w:rPr>
          <w:rFonts w:ascii="Times" w:hAnsi="Times" w:cs="Times"/>
          <w:b/>
          <w:bCs/>
          <w:color w:val="000000"/>
        </w:rPr>
        <w:t xml:space="preserve">Hotel Abri, Villa Florence Hotel &amp; Larkspur Hotel Union Square (October 2010 </w:t>
      </w:r>
      <w:r>
        <w:rPr>
          <w:rFonts w:ascii="Times New Roman" w:hAnsi="Times New Roman" w:cs="Times New Roman"/>
          <w:b/>
          <w:bCs/>
          <w:color w:val="000000"/>
        </w:rPr>
        <w:t xml:space="preserve">– </w:t>
      </w:r>
      <w:r>
        <w:rPr>
          <w:rFonts w:ascii="Times" w:hAnsi="Times" w:cs="Times"/>
          <w:b/>
          <w:bCs/>
          <w:color w:val="000000"/>
        </w:rPr>
        <w:t xml:space="preserve">October 2011) </w:t>
      </w:r>
      <w:r>
        <w:rPr>
          <w:rFonts w:ascii="Times New Roman" w:hAnsi="Times New Roman" w:cs="Times New Roman"/>
          <w:b/>
          <w:bCs/>
          <w:color w:val="000000"/>
        </w:rPr>
        <w:t xml:space="preserve">– All Property’s Sold </w:t>
      </w:r>
    </w:p>
    <w:p w:rsid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color w:val="000000"/>
        </w:rPr>
      </w:pPr>
      <w:r>
        <w:rPr>
          <w:rFonts w:ascii="Times" w:hAnsi="Times" w:cs="Times"/>
          <w:b/>
          <w:bCs/>
          <w:color w:val="000000"/>
        </w:rPr>
        <w:t>Regional Director of Sales &amp; Marketing</w:t>
      </w:r>
    </w:p>
    <w:p w:rsidR="00BF222C" w:rsidRP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Cs/>
          <w:color w:val="000000"/>
        </w:rPr>
      </w:pPr>
      <w:r w:rsidRPr="00BF222C">
        <w:rPr>
          <w:rFonts w:ascii="Helvetica" w:hAnsi="Helvetica" w:cs="Helvetica"/>
          <w:color w:val="000000"/>
        </w:rPr>
        <w:t xml:space="preserve"> </w:t>
      </w:r>
      <w:r w:rsidRPr="00BF222C">
        <w:rPr>
          <w:rFonts w:ascii="Times" w:hAnsi="Times" w:cs="Times"/>
          <w:bCs/>
          <w:color w:val="000000"/>
        </w:rPr>
        <w:t xml:space="preserve">Successfully built a dynamic team of Directors &amp; Sales Managers who each individually achieved personal </w:t>
      </w:r>
      <w:proofErr w:type="gramStart"/>
      <w:r w:rsidRPr="00BF222C">
        <w:rPr>
          <w:rFonts w:ascii="Times" w:hAnsi="Times" w:cs="Times"/>
          <w:bCs/>
          <w:color w:val="000000"/>
        </w:rPr>
        <w:t>goals</w:t>
      </w:r>
      <w:proofErr w:type="gramEnd"/>
      <w:r w:rsidRPr="00BF222C">
        <w:rPr>
          <w:rFonts w:ascii="Times" w:hAnsi="Times" w:cs="Times"/>
          <w:bCs/>
          <w:color w:val="000000"/>
        </w:rPr>
        <w:t xml:space="preserve"> vs. budget while actively managing a personal portfolio of Key Accounts valued at $2.2 Million</w:t>
      </w:r>
    </w:p>
    <w:p w:rsidR="00BF222C" w:rsidRP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Cs/>
          <w:color w:val="000000"/>
        </w:rPr>
      </w:pPr>
      <w:r w:rsidRPr="00BF222C">
        <w:rPr>
          <w:rFonts w:ascii="Helvetica" w:hAnsi="Helvetica" w:cs="Helvetica"/>
          <w:color w:val="000000"/>
        </w:rPr>
        <w:t xml:space="preserve"> </w:t>
      </w:r>
      <w:r w:rsidRPr="00BF222C">
        <w:rPr>
          <w:rFonts w:ascii="Times New Roman" w:hAnsi="Times New Roman" w:cs="Times New Roman"/>
          <w:bCs/>
          <w:color w:val="000000"/>
        </w:rPr>
        <w:t xml:space="preserve">Worked closely with all General Manager’s to ensure buy in and tracking </w:t>
      </w:r>
      <w:r w:rsidRPr="00BF222C">
        <w:rPr>
          <w:rFonts w:ascii="Times" w:hAnsi="Times" w:cs="Times"/>
          <w:bCs/>
          <w:color w:val="000000"/>
        </w:rPr>
        <w:t xml:space="preserve">capabilities of all Sales Initiatives, Marketing opportunities and group &amp; transient results </w:t>
      </w:r>
      <w:r w:rsidRPr="00BF222C">
        <w:rPr>
          <w:rFonts w:ascii="Times New Roman" w:hAnsi="Times New Roman" w:cs="Times New Roman"/>
          <w:bCs/>
          <w:color w:val="000000"/>
        </w:rPr>
        <w:t xml:space="preserve">– </w:t>
      </w:r>
      <w:r w:rsidRPr="00BF222C">
        <w:rPr>
          <w:rFonts w:ascii="Times" w:hAnsi="Times" w:cs="Times"/>
          <w:bCs/>
          <w:color w:val="000000"/>
        </w:rPr>
        <w:t>Monthly report out on P&amp;L calls</w:t>
      </w:r>
    </w:p>
    <w:p w:rsidR="00BF222C" w:rsidRP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Cs/>
          <w:color w:val="000000"/>
        </w:rPr>
      </w:pPr>
      <w:r w:rsidRPr="00BF222C">
        <w:rPr>
          <w:rFonts w:ascii="Helvetica" w:hAnsi="Helvetica" w:cs="Helvetica"/>
          <w:color w:val="000000"/>
        </w:rPr>
        <w:t xml:space="preserve"> </w:t>
      </w:r>
      <w:r w:rsidRPr="00BF222C">
        <w:rPr>
          <w:rFonts w:ascii="Times" w:hAnsi="Times" w:cs="Times"/>
          <w:bCs/>
          <w:color w:val="000000"/>
        </w:rPr>
        <w:t xml:space="preserve">Focused on Revenue Strategies by market mix allowing for more profitable mix of business </w:t>
      </w:r>
      <w:r w:rsidRPr="00BF222C">
        <w:rPr>
          <w:rFonts w:ascii="Times New Roman" w:hAnsi="Times New Roman" w:cs="Times New Roman"/>
          <w:bCs/>
          <w:color w:val="000000"/>
        </w:rPr>
        <w:t xml:space="preserve">– </w:t>
      </w:r>
      <w:r w:rsidRPr="00BF222C">
        <w:rPr>
          <w:rFonts w:ascii="Times" w:hAnsi="Times" w:cs="Times"/>
          <w:bCs/>
          <w:color w:val="000000"/>
        </w:rPr>
        <w:t>achieving better financial results for all underperforming properties</w:t>
      </w:r>
    </w:p>
    <w:p w:rsid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color w:val="000000"/>
        </w:rPr>
      </w:pPr>
    </w:p>
    <w:p w:rsid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color w:val="000000"/>
        </w:rPr>
      </w:pPr>
      <w:r>
        <w:rPr>
          <w:rFonts w:ascii="Times" w:hAnsi="Times" w:cs="Times"/>
          <w:b/>
          <w:bCs/>
          <w:color w:val="000000"/>
        </w:rPr>
        <w:t xml:space="preserve">Hotel Adagio </w:t>
      </w:r>
      <w:r>
        <w:rPr>
          <w:rFonts w:ascii="Times New Roman" w:hAnsi="Times New Roman" w:cs="Times New Roman"/>
          <w:b/>
          <w:bCs/>
          <w:color w:val="000000"/>
        </w:rPr>
        <w:t xml:space="preserve">– </w:t>
      </w:r>
      <w:r>
        <w:rPr>
          <w:rFonts w:ascii="Times" w:hAnsi="Times" w:cs="Times"/>
          <w:b/>
          <w:bCs/>
          <w:color w:val="000000"/>
        </w:rPr>
        <w:t xml:space="preserve">171 Rooms (November 2004 </w:t>
      </w:r>
      <w:r>
        <w:rPr>
          <w:rFonts w:ascii="Times New Roman" w:hAnsi="Times New Roman" w:cs="Times New Roman"/>
          <w:b/>
          <w:bCs/>
          <w:color w:val="000000"/>
        </w:rPr>
        <w:t xml:space="preserve">– </w:t>
      </w:r>
      <w:r>
        <w:rPr>
          <w:rFonts w:ascii="Times" w:hAnsi="Times" w:cs="Times"/>
          <w:b/>
          <w:bCs/>
          <w:color w:val="000000"/>
        </w:rPr>
        <w:t xml:space="preserve">October 2010) </w:t>
      </w:r>
    </w:p>
    <w:p w:rsid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color w:val="000000"/>
        </w:rPr>
      </w:pPr>
      <w:r>
        <w:rPr>
          <w:rFonts w:ascii="Times" w:hAnsi="Times" w:cs="Times"/>
          <w:b/>
          <w:bCs/>
          <w:color w:val="000000"/>
        </w:rPr>
        <w:t>Director of Sales &amp; Marketing</w:t>
      </w:r>
    </w:p>
    <w:p w:rsidR="00BF222C" w:rsidRP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Cs/>
          <w:color w:val="000000"/>
        </w:rPr>
      </w:pPr>
      <w:r w:rsidRPr="00BF222C">
        <w:rPr>
          <w:rFonts w:ascii="Helvetica" w:hAnsi="Helvetica" w:cs="Helvetica"/>
          <w:color w:val="000000"/>
        </w:rPr>
        <w:t xml:space="preserve"> </w:t>
      </w:r>
      <w:r>
        <w:rPr>
          <w:rFonts w:ascii="Times" w:hAnsi="Times" w:cs="Times"/>
          <w:bCs/>
          <w:color w:val="000000"/>
        </w:rPr>
        <w:t>P</w:t>
      </w:r>
      <w:r w:rsidRPr="00BF222C">
        <w:rPr>
          <w:rFonts w:ascii="Times" w:hAnsi="Times" w:cs="Times"/>
          <w:bCs/>
          <w:color w:val="000000"/>
        </w:rPr>
        <w:t>ersonally responsible for Annual Rooms Revenue goal of $1.6 million</w:t>
      </w:r>
    </w:p>
    <w:p w:rsidR="00BF222C" w:rsidRP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Cs/>
          <w:color w:val="000000"/>
        </w:rPr>
      </w:pPr>
      <w:r w:rsidRPr="00BF222C">
        <w:rPr>
          <w:rFonts w:ascii="Helvetica" w:hAnsi="Helvetica" w:cs="Helvetica"/>
          <w:color w:val="000000"/>
        </w:rPr>
        <w:t xml:space="preserve"> </w:t>
      </w:r>
      <w:r w:rsidRPr="00BF222C">
        <w:rPr>
          <w:rFonts w:ascii="Times" w:hAnsi="Times" w:cs="Times"/>
          <w:bCs/>
          <w:color w:val="000000"/>
        </w:rPr>
        <w:t>Successfully hired, managed and trained Sales Team and achieved multi-million</w:t>
      </w:r>
    </w:p>
    <w:p w:rsidR="00BF222C" w:rsidRP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Cs/>
          <w:color w:val="000000"/>
        </w:rPr>
      </w:pPr>
      <w:r w:rsidRPr="00BF222C">
        <w:rPr>
          <w:rFonts w:ascii="Times" w:hAnsi="Times" w:cs="Times"/>
          <w:bCs/>
          <w:color w:val="000000"/>
        </w:rPr>
        <w:t>dollar annual budgeted rooms revenue in 2004 through 2010</w:t>
      </w:r>
    </w:p>
    <w:p w:rsidR="00BF222C" w:rsidRP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Cs/>
          <w:color w:val="000000"/>
        </w:rPr>
      </w:pPr>
      <w:r w:rsidRPr="00BF222C">
        <w:rPr>
          <w:rFonts w:ascii="Helvetica" w:hAnsi="Helvetica" w:cs="Helvetica"/>
          <w:color w:val="000000"/>
        </w:rPr>
        <w:t xml:space="preserve"> </w:t>
      </w:r>
      <w:r w:rsidRPr="00BF222C">
        <w:rPr>
          <w:rFonts w:ascii="Times" w:hAnsi="Times" w:cs="Times"/>
          <w:bCs/>
          <w:color w:val="000000"/>
        </w:rPr>
        <w:t>Ongoing development of successful Advertising, PR and Marketing campaigns</w:t>
      </w:r>
    </w:p>
    <w:p w:rsidR="00BF222C" w:rsidRP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Cs/>
          <w:color w:val="000000"/>
        </w:rPr>
      </w:pPr>
      <w:r w:rsidRPr="00BF222C">
        <w:rPr>
          <w:rFonts w:ascii="Helvetica" w:hAnsi="Helvetica" w:cs="Helvetica"/>
          <w:color w:val="000000"/>
        </w:rPr>
        <w:t xml:space="preserve"> </w:t>
      </w:r>
      <w:r w:rsidRPr="00BF222C">
        <w:rPr>
          <w:rFonts w:ascii="Times" w:hAnsi="Times" w:cs="Times"/>
          <w:bCs/>
          <w:color w:val="000000"/>
        </w:rPr>
        <w:t>Solicitation and Account Management for an active account base of 75+ accounts</w:t>
      </w:r>
    </w:p>
    <w:p w:rsidR="00BF222C" w:rsidRP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Cs/>
          <w:color w:val="000000"/>
        </w:rPr>
      </w:pPr>
      <w:r w:rsidRPr="00BF222C">
        <w:rPr>
          <w:rFonts w:ascii="Times" w:hAnsi="Times" w:cs="Times"/>
          <w:bCs/>
          <w:color w:val="000000"/>
        </w:rPr>
        <w:t xml:space="preserve">valued at over $7 million to JDV Hotels </w:t>
      </w:r>
      <w:r w:rsidRPr="00BF222C">
        <w:rPr>
          <w:rFonts w:ascii="Times New Roman" w:hAnsi="Times New Roman" w:cs="Times New Roman"/>
          <w:bCs/>
          <w:color w:val="000000"/>
        </w:rPr>
        <w:t xml:space="preserve">– </w:t>
      </w:r>
      <w:r w:rsidRPr="00BF222C">
        <w:rPr>
          <w:rFonts w:ascii="Times" w:hAnsi="Times" w:cs="Times"/>
          <w:bCs/>
          <w:color w:val="000000"/>
        </w:rPr>
        <w:t>Developed Corporate Strategy Team</w:t>
      </w:r>
    </w:p>
    <w:p w:rsid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color w:val="000000"/>
        </w:rPr>
      </w:pPr>
    </w:p>
    <w:p w:rsid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color w:val="000000"/>
        </w:rPr>
      </w:pPr>
      <w:r>
        <w:rPr>
          <w:rFonts w:ascii="Times" w:hAnsi="Times" w:cs="Times"/>
          <w:b/>
          <w:bCs/>
          <w:color w:val="000000"/>
        </w:rPr>
        <w:t xml:space="preserve">Hotel Majestic </w:t>
      </w:r>
      <w:r>
        <w:rPr>
          <w:rFonts w:ascii="Times New Roman" w:hAnsi="Times New Roman" w:cs="Times New Roman"/>
          <w:b/>
          <w:bCs/>
          <w:color w:val="000000"/>
        </w:rPr>
        <w:t xml:space="preserve">– </w:t>
      </w:r>
      <w:r>
        <w:rPr>
          <w:rFonts w:ascii="Times" w:hAnsi="Times" w:cs="Times"/>
          <w:b/>
          <w:bCs/>
          <w:color w:val="000000"/>
        </w:rPr>
        <w:t xml:space="preserve">(November 2002 </w:t>
      </w:r>
      <w:r>
        <w:rPr>
          <w:rFonts w:ascii="Times New Roman" w:hAnsi="Times New Roman" w:cs="Times New Roman"/>
          <w:b/>
          <w:bCs/>
          <w:color w:val="000000"/>
        </w:rPr>
        <w:t xml:space="preserve">– </w:t>
      </w:r>
      <w:r>
        <w:rPr>
          <w:rFonts w:ascii="Times" w:hAnsi="Times" w:cs="Times"/>
          <w:b/>
          <w:bCs/>
          <w:color w:val="000000"/>
        </w:rPr>
        <w:t xml:space="preserve">November 2004) </w:t>
      </w:r>
    </w:p>
    <w:p w:rsid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color w:val="000000"/>
        </w:rPr>
      </w:pPr>
      <w:r>
        <w:rPr>
          <w:rFonts w:ascii="Times" w:hAnsi="Times" w:cs="Times"/>
          <w:b/>
          <w:bCs/>
          <w:color w:val="000000"/>
        </w:rPr>
        <w:t>Director of Sales &amp; Marketing</w:t>
      </w:r>
    </w:p>
    <w:p w:rsidR="00BF222C" w:rsidRP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Cs/>
          <w:color w:val="000000"/>
        </w:rPr>
      </w:pPr>
      <w:r w:rsidRPr="00BF222C">
        <w:rPr>
          <w:rFonts w:ascii="Helvetica" w:hAnsi="Helvetica" w:cs="Helvetica"/>
          <w:color w:val="000000"/>
        </w:rPr>
        <w:t xml:space="preserve"> </w:t>
      </w:r>
      <w:r w:rsidRPr="00BF222C">
        <w:rPr>
          <w:rFonts w:ascii="Times" w:hAnsi="Times" w:cs="Times"/>
          <w:bCs/>
          <w:color w:val="000000"/>
        </w:rPr>
        <w:t>Owned responsibility for Yield Management, Marketing Strategies, Sales Efforts and Revenue Goals</w:t>
      </w:r>
    </w:p>
    <w:p w:rsidR="00BF222C" w:rsidRP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Cs/>
          <w:color w:val="000000"/>
        </w:rPr>
      </w:pPr>
      <w:r w:rsidRPr="00BF222C">
        <w:rPr>
          <w:rFonts w:ascii="Helvetica" w:hAnsi="Helvetica" w:cs="Helvetica"/>
          <w:color w:val="000000"/>
        </w:rPr>
        <w:t xml:space="preserve"> </w:t>
      </w:r>
      <w:r w:rsidRPr="00BF222C">
        <w:rPr>
          <w:rFonts w:ascii="Times" w:hAnsi="Times" w:cs="Times"/>
          <w:bCs/>
          <w:color w:val="000000"/>
        </w:rPr>
        <w:t>Designed Strategic Plan to Increase market share over competitive set while Increasing ADR</w:t>
      </w:r>
    </w:p>
    <w:p w:rsidR="00BF222C" w:rsidRP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Cs/>
          <w:color w:val="000000"/>
        </w:rPr>
      </w:pPr>
      <w:r w:rsidRPr="00BF222C">
        <w:rPr>
          <w:rFonts w:ascii="Helvetica" w:hAnsi="Helvetica" w:cs="Helvetica"/>
          <w:color w:val="000000"/>
        </w:rPr>
        <w:t xml:space="preserve"> </w:t>
      </w:r>
      <w:r w:rsidRPr="00BF222C">
        <w:rPr>
          <w:rFonts w:ascii="Times" w:hAnsi="Times" w:cs="Times"/>
          <w:bCs/>
          <w:color w:val="000000"/>
        </w:rPr>
        <w:t xml:space="preserve">Successfully Trained and Mentored support staff while maintaining Accountability of the IT market </w:t>
      </w:r>
      <w:r w:rsidRPr="00BF222C">
        <w:rPr>
          <w:rFonts w:ascii="Times New Roman" w:hAnsi="Times New Roman" w:cs="Times New Roman"/>
          <w:bCs/>
          <w:color w:val="000000"/>
        </w:rPr>
        <w:t xml:space="preserve">– </w:t>
      </w:r>
      <w:r w:rsidRPr="00BF222C">
        <w:rPr>
          <w:rFonts w:ascii="Times" w:hAnsi="Times" w:cs="Times"/>
          <w:bCs/>
          <w:color w:val="000000"/>
        </w:rPr>
        <w:t>concentrating efforts in New York and Los Angeles</w:t>
      </w:r>
    </w:p>
    <w:p w:rsid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color w:val="000000"/>
        </w:rPr>
      </w:pPr>
    </w:p>
    <w:p w:rsidR="00962CF8" w:rsidRDefault="00962CF8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color w:val="000000"/>
        </w:rPr>
      </w:pPr>
    </w:p>
    <w:p w:rsidR="00962CF8" w:rsidRDefault="00962CF8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color w:val="000000"/>
        </w:rPr>
      </w:pPr>
    </w:p>
    <w:p w:rsidR="00962CF8" w:rsidRDefault="00962CF8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color w:val="000000"/>
        </w:rPr>
      </w:pPr>
    </w:p>
    <w:p w:rsidR="00962CF8" w:rsidRDefault="00962CF8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color w:val="000000"/>
        </w:rPr>
      </w:pPr>
    </w:p>
    <w:p w:rsidR="00962CF8" w:rsidRDefault="00962CF8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color w:val="000000"/>
        </w:rPr>
      </w:pPr>
    </w:p>
    <w:p w:rsidR="00962CF8" w:rsidRDefault="00962CF8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color w:val="000000"/>
        </w:rPr>
      </w:pPr>
    </w:p>
    <w:p w:rsid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color w:val="000000"/>
        </w:rPr>
      </w:pPr>
      <w:r>
        <w:rPr>
          <w:rFonts w:ascii="Times" w:hAnsi="Times" w:cs="Times"/>
          <w:b/>
          <w:bCs/>
          <w:color w:val="000000"/>
        </w:rPr>
        <w:t xml:space="preserve">Pacific &amp; Caribbean Hotel Group, LLC </w:t>
      </w:r>
      <w:r>
        <w:rPr>
          <w:rFonts w:ascii="Times New Roman" w:hAnsi="Times New Roman" w:cs="Times New Roman"/>
          <w:b/>
          <w:bCs/>
          <w:color w:val="000000"/>
        </w:rPr>
        <w:t xml:space="preserve">– </w:t>
      </w:r>
      <w:r>
        <w:rPr>
          <w:rFonts w:ascii="Times" w:hAnsi="Times" w:cs="Times"/>
          <w:b/>
          <w:bCs/>
          <w:color w:val="000000"/>
        </w:rPr>
        <w:t xml:space="preserve">4 Properties (March 1999 </w:t>
      </w:r>
      <w:r>
        <w:rPr>
          <w:rFonts w:ascii="Times New Roman" w:hAnsi="Times New Roman" w:cs="Times New Roman"/>
          <w:b/>
          <w:bCs/>
          <w:color w:val="000000"/>
        </w:rPr>
        <w:t xml:space="preserve">– </w:t>
      </w:r>
      <w:r>
        <w:rPr>
          <w:rFonts w:ascii="Times" w:hAnsi="Times" w:cs="Times"/>
          <w:b/>
          <w:bCs/>
          <w:color w:val="000000"/>
        </w:rPr>
        <w:t xml:space="preserve">October 2001) Vice President of Sales </w:t>
      </w:r>
      <w:r>
        <w:rPr>
          <w:rFonts w:ascii="Times New Roman" w:hAnsi="Times New Roman" w:cs="Times New Roman"/>
          <w:b/>
          <w:bCs/>
          <w:color w:val="000000"/>
        </w:rPr>
        <w:t xml:space="preserve">– </w:t>
      </w:r>
      <w:r>
        <w:rPr>
          <w:rFonts w:ascii="Times" w:hAnsi="Times" w:cs="Times"/>
          <w:b/>
          <w:bCs/>
          <w:color w:val="000000"/>
        </w:rPr>
        <w:t>El Drisco Hotel, Hotel Griffon, Windermere Island Resort and Downtown Athletic Club</w:t>
      </w:r>
    </w:p>
    <w:p w:rsidR="00BF222C" w:rsidRP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Cs/>
          <w:color w:val="000000"/>
        </w:rPr>
      </w:pPr>
      <w:r w:rsidRPr="00BF222C">
        <w:rPr>
          <w:rFonts w:ascii="Helvetica" w:hAnsi="Helvetica" w:cs="Helvetica"/>
          <w:color w:val="000000"/>
        </w:rPr>
        <w:t xml:space="preserve"> </w:t>
      </w:r>
      <w:r w:rsidRPr="00BF222C">
        <w:rPr>
          <w:rFonts w:ascii="Times" w:hAnsi="Times" w:cs="Times"/>
          <w:bCs/>
          <w:color w:val="000000"/>
        </w:rPr>
        <w:t>Facilitated all Marketing and Advertising for 4 properties, including print ads, magazine/trade publications and all e-Commerce sites</w:t>
      </w:r>
    </w:p>
    <w:p w:rsidR="00BF222C" w:rsidRP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Cs/>
          <w:color w:val="000000"/>
        </w:rPr>
      </w:pPr>
      <w:r w:rsidRPr="00BF222C">
        <w:rPr>
          <w:rFonts w:ascii="Helvetica" w:hAnsi="Helvetica" w:cs="Helvetica"/>
          <w:color w:val="000000"/>
        </w:rPr>
        <w:t xml:space="preserve"> </w:t>
      </w:r>
      <w:r w:rsidRPr="00BF222C">
        <w:rPr>
          <w:rFonts w:ascii="Times" w:hAnsi="Times" w:cs="Times"/>
          <w:bCs/>
          <w:color w:val="000000"/>
        </w:rPr>
        <w:t>Responsible for Sales Training including Selling Tactics, Market Segmentation Analysis, Monthly &amp; Annual Budgets and Individual Goals</w:t>
      </w:r>
    </w:p>
    <w:p w:rsidR="00BF222C" w:rsidRP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Cs/>
          <w:color w:val="000000"/>
        </w:rPr>
      </w:pPr>
      <w:r w:rsidRPr="00BF222C">
        <w:rPr>
          <w:rFonts w:ascii="Helvetica" w:hAnsi="Helvetica" w:cs="Helvetica"/>
          <w:color w:val="000000"/>
        </w:rPr>
        <w:t xml:space="preserve"> </w:t>
      </w:r>
      <w:r w:rsidRPr="00BF222C">
        <w:rPr>
          <w:rFonts w:ascii="Times" w:hAnsi="Times" w:cs="Times"/>
          <w:bCs/>
          <w:color w:val="000000"/>
        </w:rPr>
        <w:t>Created individual Marketing Plans for all properties ranging from Corporate, Leisure, Resort and 2 Star</w:t>
      </w:r>
    </w:p>
    <w:p w:rsid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color w:val="000000"/>
        </w:rPr>
      </w:pPr>
    </w:p>
    <w:p w:rsid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color w:val="000000"/>
        </w:rPr>
      </w:pPr>
      <w:r>
        <w:rPr>
          <w:rFonts w:ascii="Times" w:hAnsi="Times" w:cs="Times"/>
          <w:b/>
          <w:bCs/>
          <w:color w:val="000000"/>
        </w:rPr>
        <w:t xml:space="preserve">Hotel Griffon </w:t>
      </w:r>
      <w:r>
        <w:rPr>
          <w:rFonts w:ascii="Times New Roman" w:hAnsi="Times New Roman" w:cs="Times New Roman"/>
          <w:b/>
          <w:bCs/>
          <w:color w:val="000000"/>
        </w:rPr>
        <w:t xml:space="preserve">– </w:t>
      </w:r>
      <w:r>
        <w:rPr>
          <w:rFonts w:ascii="Times" w:hAnsi="Times" w:cs="Times"/>
          <w:b/>
          <w:bCs/>
          <w:color w:val="000000"/>
        </w:rPr>
        <w:t xml:space="preserve">62 Rooms </w:t>
      </w:r>
    </w:p>
    <w:p w:rsid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color w:val="000000"/>
        </w:rPr>
      </w:pPr>
      <w:r>
        <w:rPr>
          <w:rFonts w:ascii="Times" w:hAnsi="Times" w:cs="Times"/>
          <w:b/>
          <w:bCs/>
          <w:color w:val="000000"/>
        </w:rPr>
        <w:t>Director of Sales</w:t>
      </w:r>
    </w:p>
    <w:p w:rsidR="00BF222C" w:rsidRP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Cs/>
          <w:color w:val="000000"/>
        </w:rPr>
      </w:pPr>
      <w:r w:rsidRPr="00BF222C">
        <w:rPr>
          <w:rFonts w:ascii="Helvetica" w:hAnsi="Helvetica" w:cs="Helvetica"/>
          <w:color w:val="000000"/>
        </w:rPr>
        <w:t xml:space="preserve"> </w:t>
      </w:r>
      <w:r w:rsidRPr="00BF222C">
        <w:rPr>
          <w:rFonts w:ascii="Times" w:hAnsi="Times" w:cs="Times"/>
          <w:bCs/>
          <w:color w:val="000000"/>
        </w:rPr>
        <w:t>Negotiated Key Corporate Accounts on both National and Local levels</w:t>
      </w:r>
    </w:p>
    <w:p w:rsidR="00BF222C" w:rsidRP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Cs/>
          <w:color w:val="000000"/>
        </w:rPr>
      </w:pPr>
      <w:r w:rsidRPr="00BF222C">
        <w:rPr>
          <w:rFonts w:ascii="Helvetica" w:hAnsi="Helvetica" w:cs="Helvetica"/>
          <w:color w:val="000000"/>
        </w:rPr>
        <w:t xml:space="preserve"> </w:t>
      </w:r>
      <w:r w:rsidRPr="00BF222C">
        <w:rPr>
          <w:rFonts w:ascii="Times" w:hAnsi="Times" w:cs="Times"/>
          <w:bCs/>
          <w:color w:val="000000"/>
        </w:rPr>
        <w:t>Developed Strategic Sales Plan enabling hotel to increase performance over budget</w:t>
      </w:r>
    </w:p>
    <w:p w:rsidR="00BF222C" w:rsidRP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Cs/>
          <w:color w:val="000000"/>
        </w:rPr>
      </w:pPr>
      <w:r w:rsidRPr="00BF222C">
        <w:rPr>
          <w:rFonts w:ascii="Times" w:hAnsi="Times" w:cs="Times"/>
          <w:bCs/>
          <w:color w:val="000000"/>
        </w:rPr>
        <w:t>by 38%</w:t>
      </w:r>
    </w:p>
    <w:p w:rsidR="00BF222C" w:rsidRP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Cs/>
          <w:color w:val="000000"/>
        </w:rPr>
      </w:pPr>
      <w:r w:rsidRPr="00BF222C">
        <w:rPr>
          <w:rFonts w:ascii="Helvetica" w:hAnsi="Helvetica" w:cs="Helvetica"/>
          <w:color w:val="000000"/>
        </w:rPr>
        <w:t xml:space="preserve"> </w:t>
      </w:r>
      <w:r w:rsidRPr="00BF222C">
        <w:rPr>
          <w:rFonts w:ascii="Times" w:hAnsi="Times" w:cs="Times"/>
          <w:bCs/>
          <w:color w:val="000000"/>
        </w:rPr>
        <w:t>Implemented aggressive Outside Sales Call efforts for self and support staff</w:t>
      </w:r>
    </w:p>
    <w:p w:rsid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color w:val="000000"/>
        </w:rPr>
      </w:pPr>
    </w:p>
    <w:p w:rsid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color w:val="000000"/>
        </w:rPr>
      </w:pPr>
      <w:r>
        <w:rPr>
          <w:rFonts w:ascii="Times" w:hAnsi="Times" w:cs="Times"/>
          <w:b/>
          <w:bCs/>
          <w:color w:val="000000"/>
        </w:rPr>
        <w:t xml:space="preserve">Mark Hopkins Hotel </w:t>
      </w:r>
      <w:r>
        <w:rPr>
          <w:rFonts w:ascii="Times New Roman" w:hAnsi="Times New Roman" w:cs="Times New Roman"/>
          <w:b/>
          <w:bCs/>
          <w:color w:val="000000"/>
        </w:rPr>
        <w:t xml:space="preserve">– </w:t>
      </w:r>
      <w:r>
        <w:rPr>
          <w:rFonts w:ascii="Times" w:hAnsi="Times" w:cs="Times"/>
          <w:b/>
          <w:bCs/>
          <w:color w:val="000000"/>
        </w:rPr>
        <w:t xml:space="preserve">390 Rooms (1995 </w:t>
      </w:r>
      <w:r>
        <w:rPr>
          <w:rFonts w:ascii="Times New Roman" w:hAnsi="Times New Roman" w:cs="Times New Roman"/>
          <w:b/>
          <w:bCs/>
          <w:color w:val="000000"/>
        </w:rPr>
        <w:t>–</w:t>
      </w:r>
      <w:r>
        <w:rPr>
          <w:rFonts w:ascii="Times" w:hAnsi="Times" w:cs="Times"/>
          <w:b/>
          <w:bCs/>
          <w:color w:val="000000"/>
        </w:rPr>
        <w:t>1999) National Sales Manager</w:t>
      </w:r>
    </w:p>
    <w:p w:rsidR="00BF222C" w:rsidRP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Cs/>
          <w:color w:val="000000"/>
        </w:rPr>
      </w:pPr>
      <w:r w:rsidRPr="00BF222C">
        <w:rPr>
          <w:rFonts w:ascii="Helvetica" w:hAnsi="Helvetica" w:cs="Helvetica"/>
          <w:color w:val="000000"/>
        </w:rPr>
        <w:t xml:space="preserve"> </w:t>
      </w:r>
      <w:r w:rsidRPr="00BF222C">
        <w:rPr>
          <w:rFonts w:ascii="Times" w:hAnsi="Times" w:cs="Times"/>
          <w:bCs/>
          <w:color w:val="000000"/>
        </w:rPr>
        <w:t xml:space="preserve">Targeted Key Accounts in Northern California, Oregon, Washington and Western Canada </w:t>
      </w:r>
      <w:r w:rsidRPr="00BF222C">
        <w:rPr>
          <w:rFonts w:ascii="Times New Roman" w:hAnsi="Times New Roman" w:cs="Times New Roman"/>
          <w:bCs/>
          <w:color w:val="000000"/>
        </w:rPr>
        <w:t xml:space="preserve">– </w:t>
      </w:r>
      <w:r w:rsidRPr="00BF222C">
        <w:rPr>
          <w:rFonts w:ascii="Times" w:hAnsi="Times" w:cs="Times"/>
          <w:bCs/>
          <w:color w:val="000000"/>
        </w:rPr>
        <w:t>Handling Incentive, Corporate Group and Wholesale Group</w:t>
      </w:r>
    </w:p>
    <w:p w:rsidR="00BF222C" w:rsidRP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Cs/>
          <w:color w:val="000000"/>
        </w:rPr>
      </w:pPr>
      <w:r w:rsidRPr="00BF222C">
        <w:rPr>
          <w:rFonts w:ascii="Helvetica" w:hAnsi="Helvetica" w:cs="Helvetica"/>
          <w:color w:val="000000"/>
        </w:rPr>
        <w:t xml:space="preserve"> </w:t>
      </w:r>
      <w:r w:rsidRPr="00BF222C">
        <w:rPr>
          <w:rFonts w:ascii="Times" w:hAnsi="Times" w:cs="Times"/>
          <w:bCs/>
          <w:color w:val="000000"/>
        </w:rPr>
        <w:t xml:space="preserve">Consistently exceeded monthly Goals </w:t>
      </w:r>
      <w:r w:rsidRPr="00BF222C">
        <w:rPr>
          <w:rFonts w:ascii="Times New Roman" w:hAnsi="Times New Roman" w:cs="Times New Roman"/>
          <w:bCs/>
          <w:color w:val="000000"/>
        </w:rPr>
        <w:t xml:space="preserve">– </w:t>
      </w:r>
      <w:r w:rsidRPr="00BF222C">
        <w:rPr>
          <w:rFonts w:ascii="Times" w:hAnsi="Times" w:cs="Times"/>
          <w:bCs/>
          <w:color w:val="000000"/>
        </w:rPr>
        <w:t>Standard goal consisted of 1340 room nights per month at an average rate of $175; revenue goal of $234,500 per month</w:t>
      </w:r>
    </w:p>
    <w:p w:rsidR="00BF222C" w:rsidRP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Cs/>
          <w:color w:val="000000"/>
        </w:rPr>
      </w:pPr>
      <w:r w:rsidRPr="00BF222C">
        <w:rPr>
          <w:rFonts w:ascii="Helvetica" w:hAnsi="Helvetica" w:cs="Helvetica"/>
          <w:color w:val="000000"/>
        </w:rPr>
        <w:t xml:space="preserve"> </w:t>
      </w:r>
      <w:r w:rsidRPr="00BF222C">
        <w:rPr>
          <w:rFonts w:ascii="Times" w:hAnsi="Times" w:cs="Times"/>
          <w:bCs/>
          <w:color w:val="000000"/>
        </w:rPr>
        <w:t>Developed Marketing Plan specific to Wholesale, FIT and Tour Operators in Western Region, increased market share of targeted region by 44%</w:t>
      </w:r>
    </w:p>
    <w:p w:rsid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color w:val="000000"/>
        </w:rPr>
      </w:pPr>
    </w:p>
    <w:p w:rsid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color w:val="000000"/>
        </w:rPr>
      </w:pPr>
      <w:r>
        <w:rPr>
          <w:rFonts w:ascii="Times" w:hAnsi="Times" w:cs="Times"/>
          <w:b/>
          <w:bCs/>
          <w:color w:val="000000"/>
        </w:rPr>
        <w:t xml:space="preserve">Hyatt Hotels Corporate </w:t>
      </w:r>
      <w:r>
        <w:rPr>
          <w:rFonts w:ascii="Times New Roman" w:hAnsi="Times New Roman" w:cs="Times New Roman"/>
          <w:b/>
          <w:bCs/>
          <w:color w:val="000000"/>
        </w:rPr>
        <w:t xml:space="preserve">– </w:t>
      </w:r>
      <w:r>
        <w:rPr>
          <w:rFonts w:ascii="Times" w:hAnsi="Times" w:cs="Times"/>
          <w:b/>
          <w:bCs/>
          <w:color w:val="000000"/>
        </w:rPr>
        <w:t xml:space="preserve">(1988 </w:t>
      </w:r>
      <w:r>
        <w:rPr>
          <w:rFonts w:ascii="Times New Roman" w:hAnsi="Times New Roman" w:cs="Times New Roman"/>
          <w:b/>
          <w:bCs/>
          <w:color w:val="000000"/>
        </w:rPr>
        <w:t>–</w:t>
      </w:r>
      <w:r>
        <w:rPr>
          <w:rFonts w:ascii="Times" w:hAnsi="Times" w:cs="Times"/>
          <w:b/>
          <w:bCs/>
          <w:color w:val="000000"/>
        </w:rPr>
        <w:t>1994)</w:t>
      </w:r>
    </w:p>
    <w:p w:rsid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" w:hAnsi="Times" w:cs="Times"/>
          <w:b/>
          <w:bCs/>
          <w:color w:val="000000"/>
        </w:rPr>
        <w:t xml:space="preserve">Hyatt Regency Monterey, Hyatt Regency SF, Grand Hyatt SF, Park Hyatt SF, </w:t>
      </w:r>
      <w:r>
        <w:rPr>
          <w:rFonts w:ascii="Times New Roman" w:hAnsi="Times New Roman" w:cs="Times New Roman"/>
          <w:b/>
          <w:bCs/>
          <w:color w:val="000000"/>
        </w:rPr>
        <w:t>Hyatt Fisherman’s Wharf, Hyatt Regency SFO</w:t>
      </w:r>
    </w:p>
    <w:p w:rsidR="00BF222C" w:rsidRP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Cs/>
          <w:color w:val="000000"/>
        </w:rPr>
      </w:pPr>
      <w:r w:rsidRPr="00BF222C">
        <w:rPr>
          <w:rFonts w:ascii="Helvetica" w:hAnsi="Helvetica" w:cs="Helvetica"/>
          <w:color w:val="000000"/>
        </w:rPr>
        <w:t xml:space="preserve"> </w:t>
      </w:r>
      <w:r w:rsidRPr="00BF222C">
        <w:rPr>
          <w:rFonts w:ascii="Times" w:hAnsi="Times" w:cs="Times"/>
          <w:bCs/>
          <w:color w:val="000000"/>
        </w:rPr>
        <w:t xml:space="preserve">Owned responsibility for $1.8 million in rooms revenue annually ($152K per month) </w:t>
      </w:r>
      <w:r w:rsidRPr="00BF222C">
        <w:rPr>
          <w:rFonts w:ascii="Times New Roman" w:hAnsi="Times New Roman" w:cs="Times New Roman"/>
          <w:bCs/>
          <w:color w:val="000000"/>
        </w:rPr>
        <w:t xml:space="preserve">– </w:t>
      </w:r>
      <w:r w:rsidRPr="00BF222C">
        <w:rPr>
          <w:rFonts w:ascii="Times" w:hAnsi="Times" w:cs="Times"/>
          <w:bCs/>
          <w:color w:val="000000"/>
        </w:rPr>
        <w:t>Hyatt Regency Monterey concentrating on Corporate/Incentive Group business</w:t>
      </w:r>
    </w:p>
    <w:p w:rsidR="00BF222C" w:rsidRP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Cs/>
          <w:color w:val="000000"/>
        </w:rPr>
      </w:pPr>
      <w:r w:rsidRPr="00BF222C">
        <w:rPr>
          <w:rFonts w:ascii="Helvetica" w:hAnsi="Helvetica" w:cs="Helvetica"/>
          <w:color w:val="000000"/>
        </w:rPr>
        <w:t xml:space="preserve"> </w:t>
      </w:r>
      <w:r w:rsidRPr="00BF222C">
        <w:rPr>
          <w:rFonts w:ascii="Times" w:hAnsi="Times" w:cs="Times"/>
          <w:bCs/>
          <w:color w:val="000000"/>
        </w:rPr>
        <w:t>Generated $3.5 million in revenue (1st year) by consistently exceeding quota selling Hyatt Hotels SF (5 properties) focusing on Corporate IT business</w:t>
      </w:r>
    </w:p>
    <w:p w:rsidR="00BF222C" w:rsidRP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BF222C">
        <w:rPr>
          <w:rFonts w:ascii="Helvetica" w:hAnsi="Helvetica" w:cs="Helvetica"/>
          <w:color w:val="000000"/>
        </w:rPr>
        <w:t xml:space="preserve"> </w:t>
      </w:r>
      <w:r w:rsidRPr="00BF222C">
        <w:rPr>
          <w:rFonts w:ascii="Times" w:hAnsi="Times" w:cs="Times"/>
          <w:bCs/>
          <w:color w:val="000000"/>
        </w:rPr>
        <w:t xml:space="preserve">Achieved Travel Industry and Transient Production totaling 72% of hotel sales (1st year) equaling $1.6 million </w:t>
      </w:r>
      <w:r w:rsidRPr="00BF222C">
        <w:rPr>
          <w:rFonts w:ascii="Times New Roman" w:hAnsi="Times New Roman" w:cs="Times New Roman"/>
          <w:bCs/>
          <w:color w:val="000000"/>
        </w:rPr>
        <w:t>– Hyatt at Fisherman’s Wharf (Opening Team)</w:t>
      </w:r>
    </w:p>
    <w:p w:rsidR="00BF222C" w:rsidRP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Cs/>
          <w:color w:val="000000"/>
        </w:rPr>
      </w:pPr>
      <w:r w:rsidRPr="00BF222C">
        <w:rPr>
          <w:rFonts w:ascii="Helvetica" w:hAnsi="Helvetica" w:cs="Helvetica"/>
          <w:color w:val="000000"/>
        </w:rPr>
        <w:t xml:space="preserve"> </w:t>
      </w:r>
      <w:r w:rsidRPr="00BF222C">
        <w:rPr>
          <w:rFonts w:ascii="Times" w:hAnsi="Times" w:cs="Times"/>
          <w:bCs/>
          <w:color w:val="000000"/>
        </w:rPr>
        <w:t xml:space="preserve">Oversaw administrative staff, designed office policy and procedures, liaison for pre- opening Corporate Division Heads and General Manager </w:t>
      </w:r>
      <w:r w:rsidRPr="00BF222C">
        <w:rPr>
          <w:rFonts w:ascii="Times New Roman" w:hAnsi="Times New Roman" w:cs="Times New Roman"/>
          <w:bCs/>
          <w:color w:val="000000"/>
        </w:rPr>
        <w:t xml:space="preserve">– </w:t>
      </w:r>
      <w:r w:rsidRPr="00BF222C">
        <w:rPr>
          <w:rFonts w:ascii="Times" w:hAnsi="Times" w:cs="Times"/>
          <w:bCs/>
          <w:color w:val="000000"/>
        </w:rPr>
        <w:t>Park Hyatt SF (Opening Team)</w:t>
      </w:r>
    </w:p>
    <w:p w:rsidR="00962CF8" w:rsidRDefault="00962CF8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" w:hAnsi="Times" w:cs="Times"/>
          <w:b/>
          <w:bCs/>
          <w:color w:val="000000"/>
        </w:rPr>
      </w:pPr>
    </w:p>
    <w:p w:rsid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" w:hAnsi="Times" w:cs="Times"/>
          <w:b/>
          <w:bCs/>
          <w:color w:val="000000"/>
        </w:rPr>
      </w:pPr>
      <w:r>
        <w:rPr>
          <w:rFonts w:ascii="Times" w:hAnsi="Times" w:cs="Times"/>
          <w:b/>
          <w:bCs/>
          <w:color w:val="000000"/>
        </w:rPr>
        <w:t>SALES TRAINING</w:t>
      </w:r>
    </w:p>
    <w:p w:rsid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color w:val="000000"/>
        </w:rPr>
      </w:pPr>
      <w:r>
        <w:rPr>
          <w:rFonts w:ascii="Helvetica" w:hAnsi="Helvetica" w:cs="Helvetica"/>
          <w:color w:val="000000"/>
        </w:rPr>
        <w:t xml:space="preserve"> </w:t>
      </w:r>
      <w:r>
        <w:rPr>
          <w:rFonts w:ascii="Times" w:hAnsi="Times" w:cs="Times"/>
          <w:b/>
          <w:bCs/>
          <w:color w:val="000000"/>
        </w:rPr>
        <w:t xml:space="preserve">Certificate of Completion </w:t>
      </w:r>
      <w:r>
        <w:rPr>
          <w:rFonts w:ascii="Times New Roman" w:hAnsi="Times New Roman" w:cs="Times New Roman"/>
          <w:b/>
          <w:bCs/>
          <w:color w:val="000000"/>
        </w:rPr>
        <w:t xml:space="preserve">– </w:t>
      </w:r>
      <w:r>
        <w:rPr>
          <w:rFonts w:ascii="Times" w:hAnsi="Times" w:cs="Times"/>
          <w:b/>
          <w:bCs/>
          <w:color w:val="000000"/>
        </w:rPr>
        <w:t xml:space="preserve">The Counselor Sales Person </w:t>
      </w:r>
      <w:r>
        <w:rPr>
          <w:rFonts w:ascii="Times New Roman" w:hAnsi="Times New Roman" w:cs="Times New Roman"/>
          <w:b/>
          <w:bCs/>
          <w:color w:val="000000"/>
        </w:rPr>
        <w:t xml:space="preserve">– </w:t>
      </w:r>
      <w:r>
        <w:rPr>
          <w:rFonts w:ascii="Times" w:hAnsi="Times" w:cs="Times"/>
          <w:b/>
          <w:bCs/>
          <w:color w:val="000000"/>
        </w:rPr>
        <w:t>Wilson Learning</w:t>
      </w:r>
    </w:p>
    <w:p w:rsidR="00BF222C" w:rsidRDefault="00BF222C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color w:val="000000"/>
        </w:rPr>
      </w:pPr>
      <w:r>
        <w:rPr>
          <w:rFonts w:ascii="Helvetica" w:hAnsi="Helvetica" w:cs="Helvetica"/>
          <w:color w:val="000000"/>
        </w:rPr>
        <w:t xml:space="preserve"> </w:t>
      </w:r>
      <w:r>
        <w:rPr>
          <w:rFonts w:ascii="Times" w:hAnsi="Times" w:cs="Times"/>
          <w:b/>
          <w:bCs/>
          <w:color w:val="000000"/>
        </w:rPr>
        <w:t xml:space="preserve">Certificate of Completion </w:t>
      </w:r>
      <w:r>
        <w:rPr>
          <w:rFonts w:ascii="Times New Roman" w:hAnsi="Times New Roman" w:cs="Times New Roman"/>
          <w:b/>
          <w:bCs/>
          <w:color w:val="000000"/>
        </w:rPr>
        <w:t xml:space="preserve">– </w:t>
      </w:r>
      <w:r>
        <w:rPr>
          <w:rFonts w:ascii="Times" w:hAnsi="Times" w:cs="Times"/>
          <w:b/>
          <w:bCs/>
          <w:color w:val="000000"/>
        </w:rPr>
        <w:t xml:space="preserve">Spin Selling </w:t>
      </w:r>
      <w:proofErr w:type="gramStart"/>
      <w:r>
        <w:rPr>
          <w:rFonts w:ascii="Times" w:hAnsi="Times" w:cs="Times"/>
          <w:b/>
          <w:bCs/>
          <w:color w:val="000000"/>
        </w:rPr>
        <w:t>I and II</w:t>
      </w:r>
      <w:proofErr w:type="gramEnd"/>
      <w:r>
        <w:rPr>
          <w:rFonts w:ascii="Times" w:hAnsi="Times" w:cs="Times"/>
          <w:b/>
          <w:bCs/>
          <w:color w:val="000000"/>
        </w:rPr>
        <w:t xml:space="preserve"> </w:t>
      </w:r>
    </w:p>
    <w:p w:rsidR="00962CF8" w:rsidRDefault="00962CF8" w:rsidP="00BF22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color w:val="000000"/>
        </w:rPr>
      </w:pPr>
    </w:p>
    <w:p w:rsidR="00962CF8" w:rsidRDefault="00962CF8" w:rsidP="00962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" w:hAnsi="Times" w:cs="Times"/>
          <w:b/>
          <w:bCs/>
          <w:color w:val="000000"/>
        </w:rPr>
      </w:pPr>
      <w:r>
        <w:rPr>
          <w:rFonts w:ascii="Times" w:hAnsi="Times" w:cs="Times"/>
          <w:b/>
          <w:bCs/>
          <w:color w:val="000000"/>
        </w:rPr>
        <w:t xml:space="preserve">Executive Board Member – Treasurer at </w:t>
      </w:r>
      <w:hyperlink r:id="rId7" w:anchor="http://www.visitbend.com/About-Us/Board-of-Directors/La_Dona_Canevaro" w:history="1">
        <w:r w:rsidRPr="00962CF8">
          <w:rPr>
            <w:rStyle w:val="Hyperlink"/>
            <w:rFonts w:ascii="Times" w:hAnsi="Times" w:cs="Times"/>
            <w:b/>
            <w:bCs/>
          </w:rPr>
          <w:t>VisitBend.com</w:t>
        </w:r>
      </w:hyperlink>
      <w:bookmarkStart w:id="0" w:name="_GoBack"/>
      <w:bookmarkEnd w:id="0"/>
    </w:p>
    <w:p w:rsidR="00962CF8" w:rsidRDefault="00962CF8" w:rsidP="00962C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" w:hAnsi="Times" w:cs="Times"/>
          <w:b/>
          <w:bCs/>
          <w:color w:val="000000"/>
        </w:rPr>
      </w:pPr>
    </w:p>
    <w:p w:rsidR="000B3398" w:rsidRDefault="00BF222C" w:rsidP="00962CF8">
      <w:pPr>
        <w:jc w:val="center"/>
      </w:pPr>
      <w:r>
        <w:rPr>
          <w:rFonts w:ascii="Times" w:hAnsi="Times" w:cs="Times"/>
          <w:b/>
          <w:bCs/>
          <w:color w:val="000000"/>
        </w:rPr>
        <w:t>REFERENCES AVAILABLE UPON REQUEST</w:t>
      </w:r>
    </w:p>
    <w:sectPr w:rsidR="000B3398" w:rsidSect="00BF222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22C"/>
    <w:rsid w:val="000B3398"/>
    <w:rsid w:val="00723278"/>
    <w:rsid w:val="00962CF8"/>
    <w:rsid w:val="00BF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6811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2C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2C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9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visitbend.com/About-Us/Board-of-Directors/La_Dona_Canevaro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ED892B-66DF-034B-B412-8F8E000A0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1066</Words>
  <Characters>6079</Characters>
  <Application>Microsoft Macintosh Word</Application>
  <DocSecurity>0</DocSecurity>
  <Lines>50</Lines>
  <Paragraphs>14</Paragraphs>
  <ScaleCrop>false</ScaleCrop>
  <Company>Travelnuts</Company>
  <LinksUpToDate>false</LinksUpToDate>
  <CharactersWithSpaces>7131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Dona Canevaro</dc:creator>
  <cp:keywords/>
  <dc:description/>
  <cp:lastModifiedBy>La Dona Canevaro</cp:lastModifiedBy>
  <cp:revision>1</cp:revision>
  <dcterms:created xsi:type="dcterms:W3CDTF">2015-03-06T17:22:00Z</dcterms:created>
  <dcterms:modified xsi:type="dcterms:W3CDTF">2015-03-06T17:54:00Z</dcterms:modified>
</cp:coreProperties>
</file>